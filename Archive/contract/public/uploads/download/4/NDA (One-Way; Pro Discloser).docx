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pPr>
        <w:pStyle w:val="CoversheetStaticText"/>
        <w:spacing w:before="480" w:after="480"/>
        <w:rPr>
          <w:szCs w:val="22"/>
        </w:rPr>
      </w:pPr>
      <w:r>
        <w:rPr>
          <w:b/>
          <w:szCs w:val="22"/>
        </w:rPr>
        <w:t>DATED</w:t>
      </w:r>
    </w:p>
    <w:p>
      <w:pPr>
        <w:pStyle w:val="CoversheetStaticText"/>
        <w:rPr>
          <w:sz w:val="22"/>
          <w:szCs w:val="22"/>
        </w:rPr>
      </w:pPr>
      <w:r>
        <w:rPr>
          <w:szCs w:val="22"/>
        </w:rPr>
        <w:t>------------</w:t>
      </w:r>
    </w:p>
    <w:p>
      <w:pPr>
        <w:pStyle w:val="CoversheetTitle"/>
        <w:rPr>
          <w:szCs w:val="22"/>
        </w:rPr>
      </w:pPr>
      <w:r>
        <w:rPr>
          <w:sz w:val="22"/>
          <w:szCs w:val="22"/>
        </w:rPr>
        <w:t>Confidentiality agreement (one-way; pro-discloser)</w:t>
      </w:r>
    </w:p>
    <w:p>
      <w:pPr>
        <w:pStyle w:val="CoversheetStaticText"/>
        <w:rPr>
          <w:shd w:val="clear" w:color="auto" w:fill="00FF00"/>
        </w:rPr>
      </w:pPr>
      <w:r>
        <w:rPr>
          <w:szCs w:val="22"/>
        </w:rPr>
        <w:t>between</w:t>
      </w:r>
    </w:p>
    <w:p>
      <w:pPr>
        <w:pStyle w:val="CoversheetParty"/>
        <w:rPr>
          <w:rFonts w:ascii="Arial Unicode MS" w:eastAsia="Arial Unicode MS" w:hAnsi="Arial Unicode MS" w:cs="Arial Unicode MS"/>
          <w:sz w:val="22"/>
          <w:szCs w:val="22"/>
        </w:rPr>
      </w:pPr>
      <w:r>
        <w:rPr>
          <w:shd w:val="clear" w:color="auto" w:fill="00FF00"/>
        </w:rPr>
        <w:t>[Question 1: Insert name of your legal entity]</w:t>
      </w:r>
      <w:r>
        <w:t xml:space="preserve"> </w:t>
      </w:r>
    </w:p>
    <w:p>
      <w:pPr>
        <w:spacing w:before="120" w:after="120" w:line="276" w:lineRule="auto"/>
        <w:rPr>
          <w:szCs w:val="22"/>
        </w:rPr>
      </w:pPr>
      <w:r>
        <w:rPr>
          <w:rFonts w:ascii="Arial Unicode MS" w:eastAsia="Arial Unicode MS" w:hAnsi="Arial Unicode MS" w:cs="Arial Unicode MS"/>
          <w:sz w:val="22"/>
          <w:szCs w:val="22"/>
        </w:rPr>
        <w:tab/>
        <w:tab/>
        <w:tab/>
        <w:tab/>
        <w:tab/>
        <w:t>${name_of_your_legal_entity}</w:t>
      </w:r>
    </w:p>
    <w:p>
      <w:pPr>
        <w:pStyle w:val="CoversheetStaticText"/>
        <w:rPr>
          <w:shd w:val="clear" w:color="auto" w:fill="00FF00"/>
        </w:rPr>
      </w:pPr>
      <w:r>
        <w:rPr>
          <w:szCs w:val="22"/>
        </w:rPr>
        <w:t>and</w:t>
      </w:r>
    </w:p>
    <w:p>
      <w:pPr>
        <w:pStyle w:val="CoversheetParty"/>
      </w:pPr>
      <w:r>
        <w:rPr>
          <w:shd w:val="clear" w:color="auto" w:fill="00FF00"/>
        </w:rPr>
        <w:t>[Question 2: Insert counterparty name]</w:t>
      </w:r>
    </w:p>
    <w:p>
      <w:pPr>
        <w:pStyle w:val="CoversheetParty"/>
        <w:sectPr>
          <w:pgSz w:w="12240" w:h="15840"/>
          <w:pgMar w:top="1440" w:right="1440" w:bottom="1440" w:left="1440" w:header="720" w:footer="720"/>
          <w:pgNumType w:fmt="decimal"/>
          <w:cols w:space="720"/>
          <w:textDirection w:val="lrTb"/>
          <w:bidi w:val="0"/>
          <w:docGrid w:linePitch="600" w:charSpace="36864"/>
        </w:sectPr>
      </w:pPr>
      <w:r>
        <w:t>${counterparty_name}</w:t>
      </w:r>
    </w:p>
    <w:p>
      <w:pPr>
        <w:numPr>
          <w:ilvl w:val="0"/>
          <w:numId w:val="0"/>
        </w:numPr>
        <w:sectPr>
          <w:type w:val="continuous"/>
          <w:pgSz w:w="12240" w:h="15840"/>
          <w:pgMar w:top="1440" w:right="1440" w:bottom="1440" w:left="1440" w:header="720" w:footer="720"/>
          <w:cols w:space="720"/>
          <w:textDirection w:val="lrTb"/>
          <w:bidi w:val="0"/>
          <w:docGrid w:linePitch="600" w:charSpace="36864"/>
        </w:sectPr>
      </w:pPr>
    </w:p>
    <w:p>
      <w:pPr>
        <w:pStyle w:val="HeadingLevel2"/>
        <w:rPr>
          <w:sz w:val="22"/>
          <w:szCs w:val="22"/>
        </w:rPr>
      </w:pPr>
      <w:r>
        <w:rPr>
          <w:sz w:val="22"/>
          <w:szCs w:val="22"/>
        </w:rPr>
        <w:t>CONTENTS</w:t>
      </w:r>
    </w:p>
    <w:p>
      <w:pPr>
        <w:pStyle w:val="HeadingLevel2"/>
        <w:rPr>
          <w:sz w:val="22"/>
          <w:szCs w:val="22"/>
        </w:rPr>
      </w:pPr>
      <w:r>
        <w:rPr>
          <w:sz w:val="22"/>
          <w:szCs w:val="22"/>
        </w:rPr>
        <w:t>____________________________________________________________</w:t>
      </w:r>
    </w:p>
    <w:p>
      <w:pPr>
        <w:pStyle w:val="HeadingLevel2"/>
      </w:pPr>
      <w:r>
        <w:rPr>
          <w:sz w:val="22"/>
          <w:szCs w:val="22"/>
        </w:rPr>
        <w:t>CLAUSE</w:t>
      </w:r>
    </w:p>
    <w:p>
      <w:pPr>
        <w:pStyle w:val="TOC1"/>
        <w:tabs>
          <w:tab w:val="left" w:pos="440"/>
          <w:tab w:val="right" w:leader="dot" w:pos="9350"/>
        </w:tabs>
      </w:pPr>
      <w:r>
        <w:fldChar w:fldCharType="begin"/>
      </w:r>
      <w:r>
        <w:instrText>TOC \t "Title Clause, 1" \h</w:instrText>
      </w:r>
      <w:r>
        <w:fldChar w:fldCharType="separate"/>
      </w:r>
      <w:hyperlink w:anchor="__RefHeading___Toc90839815" w:history="1">
        <w:r>
          <w:rPr>
            <w:rStyle w:val="IndexLink"/>
          </w:rPr>
          <w:t>1.</w:t>
        </w:r>
        <w:r>
          <w:rPr>
            <w:rStyle w:val="IndexLink"/>
            <w:rFonts w:ascii="Calibri" w:eastAsia="Times New Roman" w:hAnsi="Calibri" w:cs="Times New Roman"/>
            <w:color w:val="auto"/>
          </w:rPr>
          <w:tab/>
        </w:r>
        <w:r>
          <w:rPr>
            <w:rStyle w:val="IndexLink"/>
          </w:rPr>
          <w:t>Interpretation</w:t>
          <w:tab/>
          <w:t>3</w:t>
        </w:r>
      </w:hyperlink>
    </w:p>
    <w:p>
      <w:pPr>
        <w:pStyle w:val="TOC1"/>
        <w:tabs>
          <w:tab w:val="left" w:pos="440"/>
          <w:tab w:val="right" w:leader="dot" w:pos="9350"/>
        </w:tabs>
      </w:pPr>
      <w:hyperlink w:anchor="__RefHeading___Toc90839816" w:history="1">
        <w:r>
          <w:rPr>
            <w:rStyle w:val="IndexLink"/>
          </w:rPr>
          <w:t>2.</w:t>
        </w:r>
        <w:r>
          <w:rPr>
            <w:rStyle w:val="IndexLink"/>
            <w:rFonts w:ascii="Calibri" w:eastAsia="Times New Roman" w:hAnsi="Calibri" w:cs="Times New Roman"/>
            <w:color w:val="auto"/>
          </w:rPr>
          <w:tab/>
        </w:r>
        <w:r>
          <w:rPr>
            <w:rStyle w:val="IndexLink"/>
          </w:rPr>
          <w:t>Confidential Information</w:t>
          <w:tab/>
          <w:t>4</w:t>
        </w:r>
      </w:hyperlink>
    </w:p>
    <w:p>
      <w:pPr>
        <w:pStyle w:val="TOC1"/>
        <w:tabs>
          <w:tab w:val="left" w:pos="440"/>
          <w:tab w:val="right" w:leader="dot" w:pos="9350"/>
        </w:tabs>
      </w:pPr>
      <w:hyperlink w:anchor="__RefHeading___Toc90839817" w:history="1">
        <w:r>
          <w:rPr>
            <w:rStyle w:val="IndexLink"/>
          </w:rPr>
          <w:t>3.</w:t>
        </w:r>
        <w:r>
          <w:rPr>
            <w:rStyle w:val="IndexLink"/>
            <w:rFonts w:ascii="Calibri" w:eastAsia="Times New Roman" w:hAnsi="Calibri" w:cs="Times New Roman"/>
            <w:color w:val="auto"/>
          </w:rPr>
          <w:tab/>
        </w:r>
        <w:r>
          <w:rPr>
            <w:rStyle w:val="IndexLink"/>
          </w:rPr>
          <w:t>Confidentiality obligations</w:t>
          <w:tab/>
          <w:t>5</w:t>
        </w:r>
      </w:hyperlink>
    </w:p>
    <w:p>
      <w:pPr>
        <w:pStyle w:val="TOC1"/>
        <w:tabs>
          <w:tab w:val="left" w:pos="440"/>
          <w:tab w:val="right" w:leader="dot" w:pos="9350"/>
        </w:tabs>
      </w:pPr>
      <w:hyperlink w:anchor="__RefHeading___Toc90839818" w:history="1">
        <w:r>
          <w:rPr>
            <w:rStyle w:val="IndexLink"/>
          </w:rPr>
          <w:t>4.</w:t>
        </w:r>
        <w:r>
          <w:rPr>
            <w:rStyle w:val="IndexLink"/>
            <w:rFonts w:ascii="Calibri" w:eastAsia="Times New Roman" w:hAnsi="Calibri" w:cs="Times New Roman"/>
            <w:color w:val="auto"/>
          </w:rPr>
          <w:tab/>
        </w:r>
        <w:r>
          <w:rPr>
            <w:rStyle w:val="IndexLink"/>
          </w:rPr>
          <w:t>Permitted disclosure</w:t>
          <w:tab/>
          <w:t>6</w:t>
        </w:r>
      </w:hyperlink>
    </w:p>
    <w:p>
      <w:pPr>
        <w:pStyle w:val="TOC1"/>
        <w:tabs>
          <w:tab w:val="left" w:pos="440"/>
          <w:tab w:val="right" w:leader="dot" w:pos="9350"/>
        </w:tabs>
      </w:pPr>
      <w:hyperlink w:anchor="__RefHeading___Toc90839819" w:history="1">
        <w:r>
          <w:rPr>
            <w:rStyle w:val="IndexLink"/>
          </w:rPr>
          <w:t>5.</w:t>
        </w:r>
        <w:r>
          <w:rPr>
            <w:rStyle w:val="IndexLink"/>
            <w:rFonts w:ascii="Calibri" w:eastAsia="Times New Roman" w:hAnsi="Calibri" w:cs="Times New Roman"/>
            <w:color w:val="auto"/>
          </w:rPr>
          <w:tab/>
        </w:r>
        <w:r>
          <w:rPr>
            <w:rStyle w:val="IndexLink"/>
          </w:rPr>
          <w:t>Mandatory disclosure</w:t>
          <w:tab/>
          <w:t>6</w:t>
        </w:r>
      </w:hyperlink>
    </w:p>
    <w:p>
      <w:pPr>
        <w:pStyle w:val="TOC1"/>
        <w:tabs>
          <w:tab w:val="left" w:pos="440"/>
          <w:tab w:val="right" w:leader="dot" w:pos="9350"/>
        </w:tabs>
      </w:pPr>
      <w:hyperlink w:anchor="__RefHeading___Toc90839820" w:history="1">
        <w:r>
          <w:rPr>
            <w:rStyle w:val="IndexLink"/>
          </w:rPr>
          <w:t>6.</w:t>
        </w:r>
        <w:r>
          <w:rPr>
            <w:rStyle w:val="IndexLink"/>
            <w:rFonts w:ascii="Calibri" w:eastAsia="Times New Roman" w:hAnsi="Calibri" w:cs="Times New Roman"/>
            <w:color w:val="auto"/>
          </w:rPr>
          <w:tab/>
        </w:r>
        <w:r>
          <w:rPr>
            <w:rStyle w:val="IndexLink"/>
          </w:rPr>
          <w:t>Return or destruction of Confidential Information</w:t>
          <w:tab/>
          <w:t>7</w:t>
        </w:r>
      </w:hyperlink>
    </w:p>
    <w:p>
      <w:pPr>
        <w:pStyle w:val="TOC1"/>
        <w:tabs>
          <w:tab w:val="left" w:pos="440"/>
          <w:tab w:val="right" w:leader="dot" w:pos="9350"/>
        </w:tabs>
      </w:pPr>
      <w:hyperlink w:anchor="__RefHeading___Toc90839821" w:history="1">
        <w:r>
          <w:rPr>
            <w:rStyle w:val="IndexLink"/>
          </w:rPr>
          <w:t>7.</w:t>
        </w:r>
        <w:r>
          <w:rPr>
            <w:rStyle w:val="IndexLink"/>
            <w:rFonts w:ascii="Calibri" w:eastAsia="Times New Roman" w:hAnsi="Calibri" w:cs="Times New Roman"/>
            <w:color w:val="auto"/>
          </w:rPr>
          <w:tab/>
        </w:r>
        <w:r>
          <w:rPr>
            <w:rStyle w:val="IndexLink"/>
          </w:rPr>
          <w:t>Reservation of rights and acknowledgement</w:t>
          <w:tab/>
          <w:t>7</w:t>
        </w:r>
      </w:hyperlink>
    </w:p>
    <w:p>
      <w:pPr>
        <w:pStyle w:val="TOC1"/>
        <w:tabs>
          <w:tab w:val="left" w:pos="440"/>
          <w:tab w:val="right" w:leader="dot" w:pos="9350"/>
        </w:tabs>
      </w:pPr>
      <w:hyperlink w:anchor="__RefHeading___Toc90839822" w:history="1">
        <w:r>
          <w:rPr>
            <w:rStyle w:val="IndexLink"/>
          </w:rPr>
          <w:t>8.</w:t>
        </w:r>
        <w:r>
          <w:rPr>
            <w:rStyle w:val="IndexLink"/>
            <w:rFonts w:ascii="Calibri" w:eastAsia="Times New Roman" w:hAnsi="Calibri" w:cs="Times New Roman"/>
            <w:color w:val="auto"/>
          </w:rPr>
          <w:tab/>
        </w:r>
        <w:r>
          <w:rPr>
            <w:rStyle w:val="IndexLink"/>
          </w:rPr>
          <w:t>Inadequacy of damages</w:t>
          <w:tab/>
          <w:t>7</w:t>
        </w:r>
      </w:hyperlink>
    </w:p>
    <w:p>
      <w:pPr>
        <w:pStyle w:val="TOC1"/>
        <w:tabs>
          <w:tab w:val="left" w:pos="440"/>
          <w:tab w:val="right" w:leader="dot" w:pos="9350"/>
        </w:tabs>
      </w:pPr>
      <w:hyperlink w:anchor="__RefHeading___Toc90839823" w:history="1">
        <w:r>
          <w:rPr>
            <w:rStyle w:val="IndexLink"/>
          </w:rPr>
          <w:t>9.</w:t>
        </w:r>
        <w:r>
          <w:rPr>
            <w:rStyle w:val="IndexLink"/>
            <w:rFonts w:ascii="Calibri" w:eastAsia="Times New Roman" w:hAnsi="Calibri" w:cs="Times New Roman"/>
            <w:color w:val="auto"/>
          </w:rPr>
          <w:tab/>
        </w:r>
        <w:r>
          <w:rPr>
            <w:rStyle w:val="IndexLink"/>
          </w:rPr>
          <w:t>No obligation to continue discussions</w:t>
          <w:tab/>
          <w:t>8</w:t>
        </w:r>
      </w:hyperlink>
    </w:p>
    <w:p>
      <w:pPr>
        <w:pStyle w:val="TOC1"/>
        <w:tabs>
          <w:tab w:val="left" w:pos="660"/>
          <w:tab w:val="right" w:leader="dot" w:pos="9350"/>
        </w:tabs>
      </w:pPr>
      <w:hyperlink w:anchor="__RefHeading___Toc90839824" w:history="1">
        <w:r>
          <w:rPr>
            <w:rStyle w:val="IndexLink"/>
          </w:rPr>
          <w:t>10.</w:t>
        </w:r>
        <w:r>
          <w:rPr>
            <w:rStyle w:val="IndexLink"/>
            <w:rFonts w:ascii="Calibri" w:eastAsia="Times New Roman" w:hAnsi="Calibri" w:cs="Times New Roman"/>
            <w:color w:val="auto"/>
          </w:rPr>
          <w:tab/>
        </w:r>
        <w:r>
          <w:rPr>
            <w:rStyle w:val="IndexLink"/>
          </w:rPr>
          <w:t>Ending discussions and duration of confidentiality obligations</w:t>
          <w:tab/>
          <w:t>8</w:t>
        </w:r>
      </w:hyperlink>
    </w:p>
    <w:p>
      <w:pPr>
        <w:pStyle w:val="TOC1"/>
        <w:tabs>
          <w:tab w:val="left" w:pos="660"/>
          <w:tab w:val="right" w:leader="dot" w:pos="9350"/>
        </w:tabs>
      </w:pPr>
      <w:hyperlink w:anchor="__RefHeading___Toc90839825" w:history="1">
        <w:r>
          <w:rPr>
            <w:rStyle w:val="IndexLink"/>
          </w:rPr>
          <w:t>11.</w:t>
        </w:r>
        <w:r>
          <w:rPr>
            <w:rStyle w:val="IndexLink"/>
            <w:rFonts w:ascii="Calibri" w:eastAsia="Times New Roman" w:hAnsi="Calibri" w:cs="Times New Roman"/>
            <w:color w:val="auto"/>
          </w:rPr>
          <w:tab/>
        </w:r>
        <w:r>
          <w:rPr>
            <w:rStyle w:val="IndexLink"/>
          </w:rPr>
          <w:t>No partnership or agency</w:t>
          <w:tab/>
          <w:t>8</w:t>
        </w:r>
      </w:hyperlink>
    </w:p>
    <w:p>
      <w:pPr>
        <w:pStyle w:val="TOC1"/>
        <w:tabs>
          <w:tab w:val="left" w:pos="660"/>
          <w:tab w:val="right" w:leader="dot" w:pos="9350"/>
        </w:tabs>
      </w:pPr>
      <w:hyperlink w:anchor="__RefHeading___Toc90839827" w:history="1">
        <w:r>
          <w:rPr>
            <w:rStyle w:val="IndexLink"/>
          </w:rPr>
          <w:t>12.</w:t>
        </w:r>
        <w:r>
          <w:rPr>
            <w:rStyle w:val="IndexLink"/>
            <w:rFonts w:ascii="Calibri" w:eastAsia="Times New Roman" w:hAnsi="Calibri" w:cs="Times New Roman"/>
            <w:color w:val="auto"/>
          </w:rPr>
          <w:tab/>
        </w:r>
        <w:r>
          <w:rPr>
            <w:rStyle w:val="IndexLink"/>
          </w:rPr>
          <w:t>Variation</w:t>
          <w:tab/>
          <w:t>8</w:t>
        </w:r>
      </w:hyperlink>
    </w:p>
    <w:p>
      <w:pPr>
        <w:pStyle w:val="TOC1"/>
        <w:tabs>
          <w:tab w:val="left" w:pos="660"/>
          <w:tab w:val="right" w:leader="dot" w:pos="9350"/>
        </w:tabs>
      </w:pPr>
      <w:hyperlink w:anchor="__RefHeading___Toc90839828" w:history="1">
        <w:r>
          <w:rPr>
            <w:rStyle w:val="IndexLink"/>
          </w:rPr>
          <w:t>13.</w:t>
        </w:r>
        <w:r>
          <w:rPr>
            <w:rStyle w:val="IndexLink"/>
            <w:rFonts w:ascii="Calibri" w:eastAsia="Times New Roman" w:hAnsi="Calibri" w:cs="Times New Roman"/>
            <w:color w:val="auto"/>
          </w:rPr>
          <w:tab/>
        </w:r>
        <w:r>
          <w:rPr>
            <w:rStyle w:val="IndexLink"/>
          </w:rPr>
          <w:t>Waiver</w:t>
          <w:tab/>
          <w:t>9</w:t>
        </w:r>
      </w:hyperlink>
    </w:p>
    <w:p>
      <w:pPr>
        <w:pStyle w:val="TOC1"/>
        <w:tabs>
          <w:tab w:val="left" w:pos="660"/>
          <w:tab w:val="right" w:leader="dot" w:pos="9350"/>
        </w:tabs>
      </w:pPr>
      <w:hyperlink w:anchor="__RefHeading___Toc90839829" w:history="1">
        <w:r>
          <w:rPr>
            <w:rStyle w:val="IndexLink"/>
          </w:rPr>
          <w:t>14.</w:t>
        </w:r>
        <w:r>
          <w:rPr>
            <w:rStyle w:val="IndexLink"/>
            <w:rFonts w:ascii="Calibri" w:eastAsia="Times New Roman" w:hAnsi="Calibri" w:cs="Times New Roman"/>
            <w:color w:val="auto"/>
          </w:rPr>
          <w:tab/>
        </w:r>
        <w:r>
          <w:rPr>
            <w:rStyle w:val="IndexLink"/>
          </w:rPr>
          <w:t>Notices</w:t>
          <w:tab/>
          <w:t>9</w:t>
        </w:r>
      </w:hyperlink>
    </w:p>
    <w:p>
      <w:pPr>
        <w:pStyle w:val="TOC1"/>
        <w:tabs>
          <w:tab w:val="left" w:pos="660"/>
          <w:tab w:val="right" w:leader="dot" w:pos="9350"/>
        </w:tabs>
      </w:pPr>
      <w:hyperlink w:anchor="__RefHeading___Toc90839830" w:history="1">
        <w:r>
          <w:rPr>
            <w:rStyle w:val="IndexLink"/>
          </w:rPr>
          <w:t>15.</w:t>
        </w:r>
        <w:r>
          <w:rPr>
            <w:rStyle w:val="IndexLink"/>
            <w:rFonts w:ascii="Calibri" w:eastAsia="Times New Roman" w:hAnsi="Calibri" w:cs="Times New Roman"/>
            <w:color w:val="auto"/>
          </w:rPr>
          <w:tab/>
        </w:r>
        <w:r>
          <w:rPr>
            <w:rStyle w:val="IndexLink"/>
          </w:rPr>
          <w:t>Entire agreement</w:t>
          <w:tab/>
          <w:t>9</w:t>
        </w:r>
      </w:hyperlink>
    </w:p>
    <w:p>
      <w:pPr>
        <w:pStyle w:val="TOC1"/>
        <w:tabs>
          <w:tab w:val="left" w:pos="660"/>
          <w:tab w:val="right" w:leader="dot" w:pos="9350"/>
        </w:tabs>
      </w:pPr>
      <w:hyperlink w:anchor="__RefHeading___Toc90839831" w:history="1">
        <w:r>
          <w:rPr>
            <w:rStyle w:val="IndexLink"/>
          </w:rPr>
          <w:t>16.</w:t>
        </w:r>
        <w:r>
          <w:rPr>
            <w:rStyle w:val="IndexLink"/>
            <w:rFonts w:ascii="Calibri" w:eastAsia="Times New Roman" w:hAnsi="Calibri" w:cs="Times New Roman"/>
            <w:color w:val="auto"/>
          </w:rPr>
          <w:tab/>
        </w:r>
        <w:r>
          <w:rPr>
            <w:rStyle w:val="IndexLink"/>
          </w:rPr>
          <w:t>Counterparts</w:t>
          <w:tab/>
          <w:t>11</w:t>
        </w:r>
      </w:hyperlink>
    </w:p>
    <w:p>
      <w:pPr>
        <w:pStyle w:val="TOC1"/>
        <w:tabs>
          <w:tab w:val="left" w:pos="660"/>
          <w:tab w:val="right" w:leader="dot" w:pos="9350"/>
        </w:tabs>
      </w:pPr>
      <w:hyperlink w:anchor="__RefHeading___Toc90839834" w:history="1">
        <w:r>
          <w:rPr>
            <w:rStyle w:val="IndexLink"/>
          </w:rPr>
          <w:t>17.</w:t>
        </w:r>
        <w:r>
          <w:rPr>
            <w:rStyle w:val="IndexLink"/>
            <w:rFonts w:ascii="Calibri" w:eastAsia="Times New Roman" w:hAnsi="Calibri" w:cs="Times New Roman"/>
            <w:color w:val="auto"/>
          </w:rPr>
          <w:tab/>
        </w:r>
        <w:r>
          <w:rPr>
            <w:rStyle w:val="IndexLink"/>
          </w:rPr>
          <w:t>Governing law</w:t>
          <w:tab/>
          <w:t>11</w:t>
        </w:r>
      </w:hyperlink>
    </w:p>
    <w:p>
      <w:pPr>
        <w:pStyle w:val="TOC1"/>
        <w:tabs>
          <w:tab w:val="left" w:pos="660"/>
          <w:tab w:val="right" w:leader="dot" w:pos="9350"/>
        </w:tabs>
      </w:pPr>
      <w:hyperlink w:anchor="__RefHeading___Toc90839837" w:history="1">
        <w:r>
          <w:rPr>
            <w:rStyle w:val="IndexLink"/>
          </w:rPr>
          <w:t>18.</w:t>
        </w:r>
        <w:r>
          <w:rPr>
            <w:rStyle w:val="IndexLink"/>
            <w:rFonts w:ascii="Calibri" w:eastAsia="Times New Roman" w:hAnsi="Calibri" w:cs="Times New Roman"/>
            <w:color w:val="auto"/>
          </w:rPr>
          <w:tab/>
        </w:r>
        <w:r>
          <w:rPr>
            <w:rStyle w:val="IndexLink"/>
          </w:rPr>
          <w:t>Jurisdiction</w:t>
          <w:tab/>
          <w:t>11</w:t>
        </w:r>
      </w:hyperlink>
    </w:p>
    <w:p>
      <w:pPr>
        <w:pStyle w:val="TOC1"/>
        <w:tabs>
          <w:tab w:val="right" w:leader="dot" w:pos="9350"/>
        </w:tabs>
        <w:rPr>
          <w:rFonts w:ascii="Calibri" w:eastAsia="Times New Roman" w:hAnsi="Calibri" w:cs="Times New Roman"/>
          <w:color w:val="auto"/>
        </w:rPr>
      </w:pPr>
      <w:r>
        <w:fldChar w:fldCharType="end"/>
      </w:r>
    </w:p>
    <w:p>
      <w:pPr>
        <w:pStyle w:val="HeadingLevel2"/>
        <w:rPr>
          <w:sz w:val="22"/>
          <w:szCs w:val="22"/>
        </w:rPr>
      </w:pPr>
    </w:p>
    <w:p>
      <w:pPr>
        <w:sectPr>
          <w:footerReference w:type="default" r:id="rId4"/>
          <w:pgSz w:w="12240" w:h="15840"/>
          <w:pgMar w:top="1440" w:right="1440" w:bottom="1440" w:left="1440" w:header="720" w:footer="720"/>
          <w:pgNumType w:fmt="decimal" w:start="1"/>
          <w:cols w:space="720"/>
          <w:textDirection w:val="lrTb"/>
          <w:bidi w:val="0"/>
          <w:docGrid w:linePitch="600" w:charSpace="36864"/>
        </w:sectPr>
      </w:pPr>
    </w:p>
    <w:p>
      <w:pPr>
        <w:pStyle w:val="IntroDefault"/>
      </w:pPr>
      <w:r>
        <w:rPr>
          <w:b/>
          <w:i/>
          <w:iCs/>
          <w:shd w:val="clear" w:color="auto" w:fill="00FF00"/>
        </w:rPr>
        <w:t>[Question 3:  What is the proposed effective date of the agreement?]</w:t>
      </w:r>
    </w:p>
    <w:p>
      <w:pPr>
        <w:pStyle w:val="IntroDefault"/>
      </w:pPr>
      <w:r>
        <w:t xml:space="preserve">This Agreement is effective dated </w:t>
      </w:r>
      <w:r>
        <w:rPr>
          <w:shd w:val="clear" w:color="auto" w:fill="FFFF00"/>
        </w:rPr>
        <w:t>${effective_date}</w:t>
      </w:r>
    </w:p>
    <w:p>
      <w:pPr>
        <w:pStyle w:val="DescriptiveHeading"/>
        <w:rPr>
          <w:b/>
          <w:bCs/>
          <w:i/>
          <w:iCs/>
          <w:shd w:val="clear" w:color="auto" w:fill="00FF00"/>
        </w:rPr>
      </w:pPr>
      <w:r>
        <w:t>Parties</w:t>
      </w:r>
    </w:p>
    <w:p>
      <w:pPr>
        <w:pStyle w:val="Parties"/>
        <w:numPr>
          <w:ilvl w:val="0"/>
          <w:numId w:val="23"/>
        </w:numPr>
        <w:rPr>
          <w:u w:val="single"/>
          <w:shd w:val="clear" w:color="auto" w:fill="FFFF00"/>
        </w:rPr>
      </w:pPr>
      <w:r>
        <w:rPr>
          <w:b/>
          <w:bCs/>
          <w:i/>
          <w:iCs/>
          <w:shd w:val="clear" w:color="auto" w:fill="00FF00"/>
        </w:rPr>
        <w:t>[Question 1: What is the full legal name of your legal entity and address?</w:t>
      </w:r>
      <w:r>
        <w:rPr>
          <w:b/>
          <w:bCs/>
          <w:i/>
          <w:iCs/>
        </w:rPr>
        <w:t>]</w:t>
      </w:r>
    </w:p>
    <w:p>
      <w:pPr>
        <w:pStyle w:val="Parties"/>
        <w:numPr>
          <w:ilvl w:val="0"/>
          <w:numId w:val="0"/>
        </w:numPr>
        <w:ind w:left="720" w:right="0" w:firstLine="0"/>
      </w:pPr>
      <w:r>
        <w:rPr>
          <w:u w:val="single"/>
          <w:shd w:val="clear" w:color="auto" w:fill="FFFF00"/>
        </w:rPr>
        <w:t>${name_of_your_legal_entity}</w:t>
      </w:r>
      <w:r>
        <w:rPr>
          <w:shd w:val="clear" w:color="auto" w:fill="FFFF00"/>
        </w:rPr>
        <w:t xml:space="preserve"> of ${your_address}</w:t>
      </w:r>
    </w:p>
    <w:p>
      <w:pPr>
        <w:pStyle w:val="Parties"/>
        <w:numPr>
          <w:ilvl w:val="0"/>
          <w:numId w:val="0"/>
        </w:numPr>
        <w:ind w:left="720" w:right="0" w:firstLine="0"/>
      </w:pPr>
    </w:p>
    <w:p>
      <w:pPr>
        <w:pStyle w:val="Parties"/>
        <w:numPr>
          <w:ilvl w:val="0"/>
          <w:numId w:val="23"/>
        </w:numPr>
        <w:rPr>
          <w:shd w:val="clear" w:color="auto" w:fill="FFFF00"/>
        </w:rPr>
      </w:pPr>
      <w:r>
        <w:rPr>
          <w:b/>
          <w:bCs/>
          <w:i/>
          <w:iCs/>
          <w:shd w:val="clear" w:color="auto" w:fill="00FF00"/>
        </w:rPr>
        <w:t>[Question 2: What is the full legal name of the counterparty and address?]</w:t>
      </w:r>
    </w:p>
    <w:p>
      <w:pPr>
        <w:pStyle w:val="Parties"/>
        <w:numPr>
          <w:ilvl w:val="0"/>
          <w:numId w:val="0"/>
        </w:numPr>
        <w:ind w:left="720" w:right="0" w:firstLine="0"/>
        <w:rPr>
          <w:sz w:val="22"/>
          <w:szCs w:val="22"/>
        </w:rPr>
      </w:pPr>
      <w:r>
        <w:rPr>
          <w:shd w:val="clear" w:color="auto" w:fill="FFFF00"/>
        </w:rPr>
        <w:t>${counterparty_name} of ${counterparty_address}</w:t>
      </w:r>
      <w:r>
        <w:t>.</w:t>
      </w:r>
    </w:p>
    <w:p>
      <w:pPr>
        <w:pStyle w:val="HeadingLevel2"/>
        <w:rPr>
          <w:sz w:val="22"/>
          <w:szCs w:val="22"/>
        </w:rPr>
      </w:pPr>
    </w:p>
    <w:p>
      <w:pPr>
        <w:pStyle w:val="DescriptiveHeading"/>
        <w:rPr>
          <w:szCs w:val="22"/>
        </w:rPr>
      </w:pPr>
      <w:r>
        <w:t>BACKGROUND</w:t>
      </w:r>
    </w:p>
    <w:p>
      <w:pPr>
        <w:pStyle w:val="Background"/>
        <w:numPr>
          <w:ilvl w:val="0"/>
          <w:numId w:val="20"/>
        </w:numPr>
        <w:rPr>
          <w:szCs w:val="22"/>
        </w:rPr>
      </w:pPr>
      <w:bookmarkStart w:id="0" w:name="a75191"/>
      <w:r>
        <w:rPr>
          <w:szCs w:val="22"/>
        </w:rPr>
        <w:t>The parties intend to enter into discussions relating to the Purpose which will involve the disclosure of confidential information from the Discloser to the Recipient.</w:t>
      </w:r>
      <w:bookmarkEnd w:id="0"/>
    </w:p>
    <w:p>
      <w:pPr>
        <w:pStyle w:val="Background"/>
        <w:numPr>
          <w:ilvl w:val="0"/>
          <w:numId w:val="20"/>
        </w:numPr>
      </w:pPr>
      <w:bookmarkStart w:id="1" w:name="a992330"/>
      <w:r>
        <w:rPr>
          <w:szCs w:val="22"/>
        </w:rPr>
        <w:t>The parties have agreed to comply with this Agreement in connection with the disclosure and use of Confidential Information.</w:t>
      </w:r>
      <w:bookmarkEnd w:id="1"/>
    </w:p>
    <w:p>
      <w:pPr>
        <w:pStyle w:val="DescriptiveHeading"/>
      </w:pPr>
      <w:r>
        <w:t>Agreed terms</w:t>
      </w:r>
      <w:r>
        <w:cr/>
      </w:r>
    </w:p>
    <w:p>
      <w:pPr>
        <w:pStyle w:val="TitleClause"/>
        <w:numPr>
          <w:ilvl w:val="0"/>
          <w:numId w:val="2"/>
        </w:numPr>
        <w:rPr>
          <w:b/>
          <w:szCs w:val="22"/>
        </w:rPr>
      </w:pPr>
      <w:r>
        <w:fldChar w:fldCharType="begin"/>
      </w:r>
      <w:r>
        <w:instrText xml:space="preserve"> TC "1. Interpretation" \l 1 </w:instrText>
      </w:r>
      <w:r>
        <w:fldChar w:fldCharType="end"/>
      </w:r>
      <w:bookmarkStart w:id="2" w:name="__RefHeading___Toc90839815"/>
      <w:bookmarkStart w:id="3" w:name="a80007"/>
      <w:r>
        <w:rPr>
          <w:szCs w:val="22"/>
        </w:rPr>
        <w:t>Interpretation</w:t>
      </w:r>
      <w:bookmarkEnd w:id="2"/>
      <w:bookmarkEnd w:id="3"/>
    </w:p>
    <w:p>
      <w:pPr>
        <w:pStyle w:val="Untitledsubclause1"/>
        <w:numPr>
          <w:ilvl w:val="1"/>
          <w:numId w:val="2"/>
        </w:numPr>
        <w:rPr>
          <w:rStyle w:val="DefTerm"/>
          <w:szCs w:val="22"/>
        </w:rPr>
      </w:pPr>
      <w:bookmarkStart w:id="4" w:name="a1019143"/>
      <w:r>
        <w:rPr>
          <w:b/>
          <w:szCs w:val="22"/>
        </w:rPr>
        <w:t>Definitions:</w:t>
      </w:r>
      <w:bookmarkEnd w:id="4"/>
    </w:p>
    <w:p>
      <w:pPr>
        <w:pStyle w:val="DefinedTermPara"/>
        <w:numPr>
          <w:ilvl w:val="0"/>
          <w:numId w:val="22"/>
        </w:numPr>
        <w:rPr>
          <w:rStyle w:val="DefTerm"/>
          <w:szCs w:val="22"/>
        </w:rPr>
      </w:pPr>
      <w:bookmarkStart w:id="5" w:name="a626316"/>
      <w:r>
        <w:rPr>
          <w:rStyle w:val="DefTerm"/>
          <w:szCs w:val="22"/>
        </w:rPr>
        <w:t>Business Day</w:t>
      </w:r>
      <w:r>
        <w:rPr>
          <w:szCs w:val="22"/>
        </w:rPr>
        <w:t>: a day other than a Saturday, Sunday or public holiday in England when banks in London are open for business.</w:t>
      </w:r>
      <w:bookmarkEnd w:id="5"/>
    </w:p>
    <w:p>
      <w:pPr>
        <w:pStyle w:val="DefinedTermPara"/>
        <w:numPr>
          <w:ilvl w:val="0"/>
          <w:numId w:val="22"/>
        </w:numPr>
        <w:rPr>
          <w:rStyle w:val="DefTerm"/>
          <w:szCs w:val="22"/>
        </w:rPr>
      </w:pPr>
      <w:bookmarkStart w:id="6" w:name="a212684"/>
      <w:r>
        <w:rPr>
          <w:rStyle w:val="DefTerm"/>
          <w:szCs w:val="22"/>
        </w:rPr>
        <w:t>Confidential Information</w:t>
      </w:r>
      <w:r>
        <w:rPr>
          <w:szCs w:val="22"/>
        </w:rPr>
        <w:t xml:space="preserve">: has the meaning given in </w:t>
      </w:r>
      <w:r>
        <w:rPr>
          <w:szCs w:val="22"/>
        </w:rPr>
        <w:fldChar w:fldCharType="begin"/>
      </w:r>
      <w:r>
        <w:rPr>
          <w:szCs w:val="22"/>
        </w:rPr>
        <w:instrText xml:space="preserve"> PAGEREF a397587 \h </w:instrText>
      </w:r>
      <w:r>
        <w:rPr>
          <w:szCs w:val="22"/>
        </w:rPr>
        <w:fldChar w:fldCharType="separate"/>
      </w:r>
      <w:r>
        <w:rPr>
          <w:szCs w:val="22"/>
        </w:rPr>
        <w:t>3</w:t>
      </w:r>
      <w:r>
        <w:rPr>
          <w:szCs w:val="22"/>
        </w:rPr>
        <w:fldChar w:fldCharType="end"/>
      </w:r>
      <w:r>
        <w:rPr>
          <w:szCs w:val="22"/>
        </w:rPr>
        <w:fldChar w:fldCharType="begin"/>
      </w:r>
      <w:r>
        <w:rPr>
          <w:szCs w:val="22"/>
        </w:rPr>
        <w:instrText xml:space="preserve"> REF a397587 \n \h </w:instrText>
      </w:r>
      <w:r>
        <w:rPr>
          <w:szCs w:val="22"/>
        </w:rPr>
        <w:fldChar w:fldCharType="separate"/>
      </w:r>
      <w:r>
        <w:rPr>
          <w:szCs w:val="22"/>
        </w:rPr>
        <w:t>2</w:t>
      </w:r>
      <w:r>
        <w:rPr>
          <w:szCs w:val="22"/>
        </w:rPr>
        <w:fldChar w:fldCharType="end"/>
      </w:r>
      <w:r>
        <w:rPr>
          <w:szCs w:val="22"/>
        </w:rPr>
        <w:t xml:space="preserve">. </w:t>
      </w:r>
      <w:bookmarkEnd w:id="6"/>
    </w:p>
    <w:p>
      <w:pPr>
        <w:pStyle w:val="DefinedTermPara"/>
        <w:numPr>
          <w:ilvl w:val="0"/>
          <w:numId w:val="22"/>
        </w:numPr>
        <w:rPr>
          <w:rStyle w:val="DefTerm"/>
          <w:szCs w:val="22"/>
        </w:rPr>
      </w:pPr>
      <w:bookmarkStart w:id="7" w:name="a762886"/>
      <w:r>
        <w:rPr>
          <w:rStyle w:val="DefTerm"/>
          <w:szCs w:val="22"/>
        </w:rPr>
        <w:t>Group</w:t>
      </w:r>
      <w:r>
        <w:rPr>
          <w:rStyle w:val="DefTerm"/>
          <w:szCs w:val="22"/>
        </w:rPr>
        <w:fldChar w:fldCharType="begin"/>
      </w:r>
      <w:r>
        <w:rPr>
          <w:rStyle w:val="DefTerm"/>
          <w:szCs w:val="22"/>
        </w:rPr>
        <w:instrText xml:space="preserve"> MACROBUTTON optional </w:instrText>
      </w:r>
      <w:r>
        <w:rPr>
          <w:rStyle w:val="DefTerm"/>
          <w:szCs w:val="22"/>
        </w:rPr>
        <w:fldChar w:fldCharType="separate"/>
      </w:r>
      <w:r>
        <w:rPr>
          <w:rStyle w:val="DefTerm"/>
          <w:szCs w:val="22"/>
        </w:rPr>
        <w:fldChar w:fldCharType="end"/>
      </w:r>
      <w:r>
        <w:rPr>
          <w:szCs w:val="22"/>
        </w:rPr>
        <w:t>: in relation to a company, that company, any subsidiary or holding company from time to time of that company, and any subsidiary from time to time of a holding company of that company. Each company in a Group is a member of the Group.</w:t>
      </w:r>
      <w:bookmarkEnd w:id="7"/>
    </w:p>
    <w:p>
      <w:pPr>
        <w:pStyle w:val="DefinedTermPara"/>
        <w:numPr>
          <w:ilvl w:val="0"/>
          <w:numId w:val="22"/>
        </w:numPr>
        <w:rPr>
          <w:b/>
          <w:bCs/>
          <w:i/>
          <w:iCs/>
          <w:shd w:val="clear" w:color="auto" w:fill="00FF00"/>
        </w:rPr>
      </w:pPr>
      <w:bookmarkStart w:id="8" w:name="a842422"/>
      <w:r>
        <w:rPr>
          <w:rStyle w:val="DefTerm"/>
          <w:szCs w:val="22"/>
        </w:rPr>
        <w:t>Group Company</w:t>
      </w:r>
      <w:r>
        <w:rPr>
          <w:rStyle w:val="DefTerm"/>
          <w:szCs w:val="22"/>
        </w:rPr>
        <w:fldChar w:fldCharType="begin"/>
      </w:r>
      <w:r>
        <w:rPr>
          <w:rStyle w:val="DefTerm"/>
          <w:szCs w:val="22"/>
        </w:rPr>
        <w:instrText xml:space="preserve"> MACROBUTTON optional </w:instrText>
      </w:r>
      <w:r>
        <w:rPr>
          <w:rStyle w:val="DefTerm"/>
          <w:szCs w:val="22"/>
        </w:rPr>
        <w:fldChar w:fldCharType="separate"/>
      </w:r>
      <w:r>
        <w:rPr>
          <w:rStyle w:val="DefTerm"/>
          <w:szCs w:val="22"/>
        </w:rPr>
        <w:fldChar w:fldCharType="end"/>
      </w:r>
      <w:r>
        <w:rPr>
          <w:szCs w:val="22"/>
        </w:rPr>
        <w:t>: in relation to a company, any member of its Group.</w:t>
      </w:r>
      <w:bookmarkEnd w:id="8"/>
    </w:p>
    <w:p>
      <w:pPr>
        <w:pStyle w:val="DefinedTermPara"/>
        <w:numPr>
          <w:ilvl w:val="0"/>
          <w:numId w:val="22"/>
        </w:numPr>
        <w:rPr>
          <w:rStyle w:val="DefTerm"/>
        </w:rPr>
      </w:pPr>
      <w:bookmarkStart w:id="9" w:name="a539302"/>
      <w:r>
        <w:rPr>
          <w:b/>
          <w:bCs/>
          <w:i/>
          <w:iCs/>
          <w:shd w:val="clear" w:color="auto" w:fill="00FF00"/>
        </w:rPr>
        <w:t>[Question 4:  What is the purpose of the agreement eg. to discuss a particular project or evaluate a certain matter?]</w:t>
      </w:r>
    </w:p>
    <w:p>
      <w:pPr>
        <w:pStyle w:val="DefinedTermPara"/>
        <w:numPr>
          <w:ilvl w:val="0"/>
          <w:numId w:val="22"/>
        </w:numPr>
        <w:rPr>
          <w:rStyle w:val="DefTerm"/>
          <w:szCs w:val="22"/>
        </w:rPr>
      </w:pPr>
      <w:r>
        <w:rPr>
          <w:rStyle w:val="DefTerm"/>
        </w:rPr>
        <w:t>Purpose</w:t>
      </w:r>
      <w:r>
        <w:t>: ${describe_purpose_of_nda}</w:t>
      </w:r>
    </w:p>
    <w:p>
      <w:pPr>
        <w:pStyle w:val="DefinedTermPara"/>
        <w:numPr>
          <w:ilvl w:val="0"/>
          <w:numId w:val="22"/>
        </w:numPr>
        <w:rPr>
          <w:szCs w:val="22"/>
        </w:rPr>
      </w:pPr>
      <w:r>
        <w:rPr>
          <w:rStyle w:val="DefTerm"/>
          <w:szCs w:val="22"/>
        </w:rPr>
        <w:t>Representative(s)</w:t>
      </w:r>
      <w:r>
        <w:rPr>
          <w:szCs w:val="22"/>
        </w:rPr>
        <w:t xml:space="preserve">: in relation to each party and any member of its Group: </w:t>
      </w:r>
      <w:bookmarkEnd w:id="9"/>
    </w:p>
    <w:p>
      <w:pPr>
        <w:pStyle w:val="DefinedTermNumber"/>
        <w:numPr>
          <w:ilvl w:val="1"/>
          <w:numId w:val="22"/>
        </w:numPr>
        <w:rPr>
          <w:szCs w:val="22"/>
        </w:rPr>
      </w:pPr>
      <w:r>
        <w:rPr>
          <w:szCs w:val="22"/>
        </w:rPr>
        <w:t>its officers and employees that need to know the Confidential Information for the Purpose;</w:t>
      </w:r>
    </w:p>
    <w:p>
      <w:pPr>
        <w:pStyle w:val="DefinedTermNumber"/>
        <w:numPr>
          <w:ilvl w:val="1"/>
          <w:numId w:val="22"/>
        </w:numPr>
        <w:rPr>
          <w:szCs w:val="22"/>
        </w:rPr>
      </w:pPr>
      <w:r>
        <w:rPr>
          <w:szCs w:val="22"/>
        </w:rPr>
        <w:t>its professional advisers or consultants who are engaged to advise that party [and/or any member of its Group] in connection with the Purpose;</w:t>
      </w:r>
    </w:p>
    <w:p>
      <w:pPr>
        <w:pStyle w:val="DefinedTermNumber"/>
        <w:numPr>
          <w:ilvl w:val="1"/>
          <w:numId w:val="22"/>
        </w:numPr>
        <w:rPr>
          <w:szCs w:val="22"/>
        </w:rPr>
      </w:pPr>
      <w:r>
        <w:rPr>
          <w:szCs w:val="22"/>
        </w:rPr>
        <w:t>its contractors and sub-contractors engaged by that party [and/or any member of its Group] in connection with the Purpose; and</w:t>
      </w:r>
    </w:p>
    <w:p>
      <w:pPr>
        <w:pStyle w:val="DefinedTermNumber"/>
        <w:numPr>
          <w:ilvl w:val="1"/>
          <w:numId w:val="22"/>
        </w:numPr>
      </w:pPr>
      <w:r>
        <w:rPr>
          <w:szCs w:val="22"/>
        </w:rPr>
        <w:t>any other person to whom the other party agrees in writing that Confidential Information may be disclosed in connection with the Purpose.</w:t>
      </w:r>
    </w:p>
    <w:p>
      <w:pPr>
        <w:pStyle w:val="Untitledsubclause1"/>
        <w:numPr>
          <w:ilvl w:val="1"/>
          <w:numId w:val="2"/>
        </w:numPr>
      </w:pPr>
      <w:bookmarkStart w:id="10" w:name="a192801"/>
      <w:bookmarkStart w:id="11" w:name="a626713"/>
      <w:r>
        <w:t>The headings in this Agreement are inserted for convenience only and shall not affect its construction.</w:t>
      </w:r>
      <w:bookmarkEnd w:id="10"/>
    </w:p>
    <w:p>
      <w:pPr>
        <w:pStyle w:val="Untitledsubclause1"/>
        <w:numPr>
          <w:ilvl w:val="1"/>
          <w:numId w:val="2"/>
        </w:numPr>
      </w:pPr>
      <w:bookmarkStart w:id="12" w:name="a690778"/>
      <w:r>
        <w:t>A reference to a particular law is a reference to it as it is in force for the time being taking account of any amendment, extension, or re-enactment and includes any subordinate legislation for the time being in force made under it.</w:t>
      </w:r>
      <w:bookmarkEnd w:id="12"/>
    </w:p>
    <w:p>
      <w:pPr>
        <w:pStyle w:val="Untitledsubclause1"/>
        <w:numPr>
          <w:ilvl w:val="1"/>
          <w:numId w:val="2"/>
        </w:numPr>
        <w:rPr>
          <w:szCs w:val="22"/>
        </w:rPr>
      </w:pPr>
      <w:bookmarkStart w:id="13" w:name="a923693"/>
      <w:r>
        <w:t>Unless the context otherwise requires, words in the singular shall include the plural and in the plural shall include the singular.</w:t>
      </w:r>
      <w:bookmarkEnd w:id="13"/>
      <w:r>
        <w:t xml:space="preserve"> </w:t>
      </w:r>
      <w:r>
        <w:rPr>
          <w:szCs w:val="22"/>
        </w:rPr>
        <w:t xml:space="preserve">Unless the context otherwise requires, a reference to one gender shall include a reference to the other genders. </w:t>
      </w:r>
    </w:p>
    <w:p>
      <w:pPr>
        <w:pStyle w:val="Untitledsubclause1"/>
        <w:numPr>
          <w:ilvl w:val="1"/>
          <w:numId w:val="2"/>
        </w:numPr>
        <w:rPr>
          <w:szCs w:val="22"/>
        </w:rPr>
      </w:pPr>
      <w:bookmarkStart w:id="14" w:name="a413064"/>
      <w:r>
        <w:rPr>
          <w:szCs w:val="22"/>
        </w:rPr>
        <w:t xml:space="preserve">A </w:t>
      </w:r>
      <w:r>
        <w:rPr>
          <w:b/>
          <w:szCs w:val="22"/>
        </w:rPr>
        <w:t>person</w:t>
      </w:r>
      <w:r>
        <w:rPr>
          <w:szCs w:val="22"/>
        </w:rPr>
        <w:t xml:space="preserve"> includes a natural person, corporate or unincorporated body (whether or not having separate legal personality). A reference to a </w:t>
      </w:r>
      <w:r>
        <w:rPr>
          <w:b/>
          <w:szCs w:val="22"/>
        </w:rPr>
        <w:t>company</w:t>
      </w:r>
      <w:r>
        <w:rPr>
          <w:szCs w:val="22"/>
        </w:rPr>
        <w:t xml:space="preserve"> shall include any company, corporation or other body corporate, wherever and however incorporated or established.</w:t>
      </w:r>
    </w:p>
    <w:p>
      <w:pPr>
        <w:pStyle w:val="Untitledsubclause1"/>
        <w:numPr>
          <w:ilvl w:val="1"/>
          <w:numId w:val="2"/>
        </w:numPr>
      </w:pPr>
      <w:bookmarkStart w:id="15" w:name="_Hlk68863895"/>
      <w:bookmarkStart w:id="16" w:name="a772655"/>
      <w:bookmarkEnd w:id="11"/>
      <w:bookmarkEnd w:id="14"/>
      <w:r>
        <w:rPr>
          <w:szCs w:val="22"/>
        </w:rPr>
        <w:t xml:space="preserve">A reference to </w:t>
      </w:r>
      <w:r>
        <w:rPr>
          <w:b/>
          <w:szCs w:val="22"/>
        </w:rPr>
        <w:t>writing</w:t>
      </w:r>
      <w:r>
        <w:rPr>
          <w:szCs w:val="22"/>
        </w:rPr>
        <w:t xml:space="preserve"> or </w:t>
      </w:r>
      <w:r>
        <w:rPr>
          <w:b/>
          <w:szCs w:val="22"/>
        </w:rPr>
        <w:t>written</w:t>
      </w:r>
      <w:r>
        <w:rPr>
          <w:szCs w:val="22"/>
        </w:rPr>
        <w:t xml:space="preserve"> includes</w:t>
      </w:r>
      <w:r>
        <w:rPr>
          <w:szCs w:val="22"/>
          <w:shd w:val="clear" w:color="auto" w:fill="FFFFFF"/>
        </w:rPr>
        <w:t xml:space="preserve"> email</w:t>
      </w:r>
      <w:r>
        <w:rPr>
          <w:szCs w:val="22"/>
        </w:rPr>
        <w:t>.</w:t>
      </w:r>
      <w:bookmarkEnd w:id="16"/>
      <w:r>
        <w:cr/>
      </w:r>
    </w:p>
    <w:p>
      <w:pPr>
        <w:pStyle w:val="TitleClause"/>
        <w:numPr>
          <w:ilvl w:val="0"/>
          <w:numId w:val="2"/>
        </w:numPr>
        <w:rPr>
          <w:b/>
          <w:szCs w:val="22"/>
        </w:rPr>
      </w:pPr>
      <w:r>
        <w:fldChar w:fldCharType="begin"/>
      </w:r>
      <w:r>
        <w:instrText xml:space="preserve"> TC "2. Confidential Information" \l 1 </w:instrText>
      </w:r>
      <w:r>
        <w:fldChar w:fldCharType="end"/>
      </w:r>
      <w:bookmarkStart w:id="17" w:name="__RefHeading___Toc90839816"/>
      <w:bookmarkStart w:id="18" w:name="a397587"/>
      <w:bookmarkEnd w:id="15"/>
      <w:r>
        <w:rPr>
          <w:szCs w:val="22"/>
        </w:rPr>
        <w:t>Confidential Information</w:t>
      </w:r>
      <w:bookmarkEnd w:id="17"/>
      <w:bookmarkEnd w:id="18"/>
    </w:p>
    <w:p>
      <w:pPr>
        <w:pStyle w:val="Untitledsubclause1"/>
        <w:numPr>
          <w:ilvl w:val="1"/>
          <w:numId w:val="2"/>
        </w:numPr>
        <w:rPr>
          <w:szCs w:val="22"/>
        </w:rPr>
      </w:pPr>
      <w:bookmarkStart w:id="19" w:name="a789254"/>
      <w:r>
        <w:rPr>
          <w:b/>
          <w:szCs w:val="22"/>
        </w:rPr>
        <w:t>Confidential Information</w:t>
      </w:r>
      <w:r>
        <w:rPr>
          <w:szCs w:val="22"/>
        </w:rP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This includes:</w:t>
      </w:r>
      <w:bookmarkEnd w:id="19"/>
    </w:p>
    <w:p>
      <w:pPr>
        <w:pStyle w:val="Untitledsubclause2"/>
        <w:numPr>
          <w:ilvl w:val="2"/>
          <w:numId w:val="2"/>
        </w:numPr>
        <w:rPr>
          <w:szCs w:val="22"/>
        </w:rPr>
      </w:pPr>
      <w:bookmarkStart w:id="20" w:name="a581630"/>
      <w:r>
        <w:rPr>
          <w:szCs w:val="22"/>
        </w:rPr>
        <w:t>the fact that discussions and negotiations are taking place concerning the Purpose and the status of those discussions and negotiations;</w:t>
      </w:r>
      <w:bookmarkEnd w:id="20"/>
    </w:p>
    <w:p>
      <w:pPr>
        <w:pStyle w:val="Untitledsubclause2"/>
        <w:numPr>
          <w:ilvl w:val="2"/>
          <w:numId w:val="2"/>
        </w:numPr>
        <w:rPr>
          <w:szCs w:val="22"/>
        </w:rPr>
      </w:pPr>
      <w:bookmarkStart w:id="21" w:name="a516088"/>
      <w:r>
        <w:rPr>
          <w:szCs w:val="22"/>
        </w:rPr>
        <w:t>the existence and terms of this Agreement;</w:t>
      </w:r>
      <w:bookmarkEnd w:id="21"/>
    </w:p>
    <w:p>
      <w:pPr>
        <w:pStyle w:val="Untitledsubclause2"/>
        <w:numPr>
          <w:ilvl w:val="2"/>
          <w:numId w:val="2"/>
        </w:numPr>
        <w:rPr>
          <w:szCs w:val="22"/>
        </w:rPr>
      </w:pPr>
      <w:bookmarkStart w:id="22" w:name="a105857"/>
      <w:r>
        <w:rPr>
          <w:szCs w:val="22"/>
        </w:rPr>
        <w:t>all confidential or proprietary information relating to:</w:t>
      </w:r>
      <w:bookmarkEnd w:id="22"/>
    </w:p>
    <w:p>
      <w:pPr>
        <w:pStyle w:val="Untitledsubclause3"/>
        <w:numPr>
          <w:ilvl w:val="3"/>
          <w:numId w:val="2"/>
        </w:numPr>
        <w:rPr>
          <w:szCs w:val="22"/>
        </w:rPr>
      </w:pPr>
      <w:bookmarkStart w:id="23" w:name="a922502"/>
      <w:r>
        <w:rPr>
          <w:szCs w:val="22"/>
        </w:rPr>
        <w:t>the business, assets, affairs, customers, clients, suppliers or plans, intentions, or market opportunities of the Discloser or of any of the Discloser's Group Companies; and</w:t>
      </w:r>
      <w:bookmarkEnd w:id="23"/>
    </w:p>
    <w:p>
      <w:pPr>
        <w:pStyle w:val="Untitledsubclause3"/>
        <w:numPr>
          <w:ilvl w:val="3"/>
          <w:numId w:val="2"/>
        </w:numPr>
        <w:rPr>
          <w:szCs w:val="22"/>
        </w:rPr>
      </w:pPr>
      <w:bookmarkStart w:id="24" w:name="a128356"/>
      <w:r>
        <w:rPr>
          <w:szCs w:val="22"/>
        </w:rPr>
        <w:t>the operations, processes, product information, know-how, technical information, designs, trade secrets or software of the Discloser, or of any of the Discloser's Group Companies;</w:t>
      </w:r>
      <w:bookmarkEnd w:id="24"/>
    </w:p>
    <w:p>
      <w:pPr>
        <w:pStyle w:val="Untitledsubclause2"/>
        <w:numPr>
          <w:ilvl w:val="2"/>
          <w:numId w:val="2"/>
        </w:numPr>
        <w:rPr>
          <w:szCs w:val="22"/>
        </w:rPr>
      </w:pPr>
      <w:bookmarkStart w:id="25" w:name="a714058"/>
      <w:r>
        <w:rPr>
          <w:szCs w:val="22"/>
        </w:rPr>
        <w:t>any information, findings, data or analysis derived from Confidential Information; and</w:t>
      </w:r>
      <w:bookmarkEnd w:id="25"/>
    </w:p>
    <w:p>
      <w:pPr>
        <w:pStyle w:val="Untitledsubclause2"/>
        <w:numPr>
          <w:ilvl w:val="2"/>
          <w:numId w:val="2"/>
        </w:numPr>
        <w:rPr>
          <w:szCs w:val="22"/>
        </w:rPr>
      </w:pPr>
      <w:bookmarkStart w:id="26" w:name="a940640"/>
      <w:r>
        <w:rPr>
          <w:szCs w:val="22"/>
        </w:rPr>
        <w:t>any other information that is identified as being of a confidential or proprietary nature</w:t>
      </w:r>
      <w:bookmarkEnd w:id="26"/>
      <w:r>
        <w:rPr>
          <w:szCs w:val="22"/>
        </w:rPr>
        <w:t>;</w:t>
      </w:r>
    </w:p>
    <w:p>
      <w:pPr>
        <w:pStyle w:val="Parasubclause1"/>
        <w:rPr>
          <w:szCs w:val="22"/>
        </w:rPr>
      </w:pPr>
      <w:r>
        <w:rPr>
          <w:szCs w:val="22"/>
        </w:rPr>
        <w:t xml:space="preserve">but excludes any information referred to in </w:t>
      </w:r>
      <w:r>
        <w:rPr>
          <w:szCs w:val="22"/>
        </w:rPr>
        <w:fldChar w:fldCharType="begin"/>
      </w:r>
      <w:r>
        <w:rPr>
          <w:szCs w:val="22"/>
        </w:rPr>
        <w:instrText xml:space="preserve"> PAGEREF a643700 \h </w:instrText>
      </w:r>
      <w:r>
        <w:rPr>
          <w:szCs w:val="22"/>
        </w:rPr>
        <w:fldChar w:fldCharType="separate"/>
      </w:r>
      <w:r>
        <w:rPr>
          <w:szCs w:val="22"/>
        </w:rPr>
        <w:t>4</w:t>
      </w:r>
      <w:r>
        <w:rPr>
          <w:szCs w:val="22"/>
        </w:rPr>
        <w:fldChar w:fldCharType="end"/>
      </w:r>
      <w:r>
        <w:rPr>
          <w:szCs w:val="22"/>
        </w:rPr>
        <w:fldChar w:fldCharType="begin"/>
      </w:r>
      <w:r>
        <w:rPr>
          <w:szCs w:val="22"/>
        </w:rPr>
        <w:instrText xml:space="preserve"> REF a643700 \n \h </w:instrText>
      </w:r>
      <w:r>
        <w:rPr>
          <w:szCs w:val="22"/>
        </w:rPr>
        <w:fldChar w:fldCharType="separate"/>
      </w:r>
      <w:r>
        <w:rPr>
          <w:szCs w:val="22"/>
        </w:rPr>
        <w:t>2.2</w:t>
      </w:r>
      <w:r>
        <w:rPr>
          <w:szCs w:val="22"/>
        </w:rPr>
        <w:fldChar w:fldCharType="end"/>
      </w:r>
      <w:r>
        <w:rPr>
          <w:szCs w:val="22"/>
        </w:rPr>
        <w:t>.</w:t>
      </w:r>
    </w:p>
    <w:p>
      <w:pPr>
        <w:pStyle w:val="Untitledsubclause1"/>
        <w:numPr>
          <w:ilvl w:val="1"/>
          <w:numId w:val="2"/>
        </w:numPr>
        <w:rPr>
          <w:szCs w:val="22"/>
        </w:rPr>
      </w:pPr>
      <w:bookmarkStart w:id="27" w:name="a643700"/>
      <w:r>
        <w:rPr>
          <w:szCs w:val="22"/>
        </w:rPr>
        <w:t>Information is not Confidential Information if:</w:t>
      </w:r>
      <w:bookmarkEnd w:id="27"/>
    </w:p>
    <w:p>
      <w:pPr>
        <w:pStyle w:val="Untitledsubclause2"/>
        <w:numPr>
          <w:ilvl w:val="2"/>
          <w:numId w:val="2"/>
        </w:numPr>
        <w:rPr>
          <w:szCs w:val="22"/>
        </w:rPr>
      </w:pPr>
      <w:bookmarkStart w:id="28" w:name="a739239"/>
      <w:r>
        <w:rPr>
          <w:szCs w:val="22"/>
        </w:rPr>
        <w:t>it is, or becomes, generally available to the public other than as a direct or indirect result of the information being disclosed by the Recipient or its Representatives or by any of the Recipient's Group Companies or their Representatives in breach of this Agreement;</w:t>
      </w:r>
      <w:bookmarkEnd w:id="28"/>
    </w:p>
    <w:p>
      <w:pPr>
        <w:pStyle w:val="Untitledsubclause2"/>
        <w:numPr>
          <w:ilvl w:val="2"/>
          <w:numId w:val="2"/>
        </w:numPr>
        <w:rPr>
          <w:szCs w:val="22"/>
        </w:rPr>
      </w:pPr>
      <w:bookmarkStart w:id="29" w:name="a586978"/>
      <w:r>
        <w:rPr>
          <w:szCs w:val="22"/>
        </w:rPr>
        <w:t>it was available to the Recipient on a non-confidential basis prior to disclosure by the Discloser;</w:t>
      </w:r>
      <w:bookmarkEnd w:id="29"/>
    </w:p>
    <w:p>
      <w:pPr>
        <w:pStyle w:val="Untitledsubclause2"/>
        <w:numPr>
          <w:ilvl w:val="2"/>
          <w:numId w:val="2"/>
        </w:numPr>
        <w:rPr>
          <w:szCs w:val="22"/>
        </w:rPr>
      </w:pPr>
      <w:bookmarkStart w:id="30" w:name="a62671"/>
      <w:r>
        <w:rPr>
          <w:szCs w:val="22"/>
        </w:rPr>
        <w:t>it was, is, or becomes available to the Recipient on a non-confidential basis from a person who, to the Recipient's knowledge, is not under any confidentiality obligation in respect of that information;</w:t>
      </w:r>
      <w:bookmarkEnd w:id="30"/>
    </w:p>
    <w:p>
      <w:pPr>
        <w:pStyle w:val="Untitledsubclause2"/>
        <w:numPr>
          <w:ilvl w:val="2"/>
          <w:numId w:val="2"/>
        </w:numPr>
        <w:rPr>
          <w:szCs w:val="22"/>
        </w:rPr>
      </w:pPr>
      <w:bookmarkStart w:id="31" w:name="a87236"/>
      <w:r>
        <w:rPr>
          <w:szCs w:val="22"/>
        </w:rPr>
        <w:t>it was lawfully in the possession of the Recipient before the information was disclosed by the Discloser; and</w:t>
      </w:r>
      <w:bookmarkEnd w:id="31"/>
    </w:p>
    <w:p>
      <w:pPr>
        <w:pStyle w:val="Untitledsubclause2"/>
        <w:numPr>
          <w:ilvl w:val="2"/>
          <w:numId w:val="2"/>
        </w:numPr>
      </w:pPr>
      <w:bookmarkStart w:id="32" w:name="a325965"/>
      <w:r>
        <w:rPr>
          <w:szCs w:val="22"/>
        </w:rPr>
        <w:t>the parties agree in writing that the information is not confidential.</w:t>
      </w:r>
      <w:bookmarkEnd w:id="32"/>
      <w:r>
        <w:cr/>
      </w:r>
    </w:p>
    <w:p>
      <w:pPr>
        <w:pStyle w:val="TitleClause"/>
        <w:numPr>
          <w:ilvl w:val="0"/>
          <w:numId w:val="2"/>
        </w:numPr>
        <w:rPr>
          <w:szCs w:val="22"/>
        </w:rPr>
      </w:pPr>
      <w:r>
        <w:fldChar w:fldCharType="begin"/>
      </w:r>
      <w:r>
        <w:instrText xml:space="preserve"> TC "3. Confidentiality obligations" \l 1 </w:instrText>
      </w:r>
      <w:r>
        <w:fldChar w:fldCharType="end"/>
      </w:r>
      <w:bookmarkStart w:id="33" w:name="__RefHeading___Toc90839817"/>
      <w:bookmarkStart w:id="34" w:name="a785029"/>
      <w:r>
        <w:rPr>
          <w:szCs w:val="22"/>
        </w:rPr>
        <w:t>Confidentiality obligations</w:t>
      </w:r>
      <w:bookmarkEnd w:id="33"/>
      <w:bookmarkEnd w:id="34"/>
    </w:p>
    <w:p>
      <w:pPr>
        <w:pStyle w:val="Untitledsubclause1"/>
        <w:numPr>
          <w:ilvl w:val="1"/>
          <w:numId w:val="2"/>
        </w:numPr>
        <w:rPr>
          <w:szCs w:val="22"/>
        </w:rPr>
      </w:pPr>
      <w:bookmarkStart w:id="35" w:name="a540626"/>
      <w:r>
        <w:rPr>
          <w:szCs w:val="22"/>
        </w:rPr>
        <w:t>In return for the Discloser making Confidential Information available to the Recipient, the Recipient undertakes to the Discloser that it shall:</w:t>
      </w:r>
      <w:bookmarkEnd w:id="35"/>
    </w:p>
    <w:p>
      <w:pPr>
        <w:pStyle w:val="Untitledsubclause2"/>
        <w:numPr>
          <w:ilvl w:val="2"/>
          <w:numId w:val="2"/>
        </w:numPr>
        <w:rPr>
          <w:szCs w:val="22"/>
        </w:rPr>
      </w:pPr>
      <w:bookmarkStart w:id="36" w:name="a567089"/>
      <w:r>
        <w:rPr>
          <w:szCs w:val="22"/>
        </w:rPr>
        <w:t>keep the Confidential Information secret and confidential;</w:t>
      </w:r>
      <w:bookmarkEnd w:id="36"/>
    </w:p>
    <w:p>
      <w:pPr>
        <w:pStyle w:val="Untitledsubclause2"/>
        <w:numPr>
          <w:ilvl w:val="2"/>
          <w:numId w:val="2"/>
        </w:numPr>
        <w:rPr>
          <w:szCs w:val="22"/>
        </w:rPr>
      </w:pPr>
      <w:bookmarkStart w:id="37" w:name="a149200"/>
      <w:r>
        <w:rPr>
          <w:szCs w:val="22"/>
        </w:rPr>
        <w:t xml:space="preserve">not use or exploit the Confidential Information in any way except for the Purpose; </w:t>
      </w:r>
      <w:bookmarkEnd w:id="37"/>
    </w:p>
    <w:p>
      <w:pPr>
        <w:pStyle w:val="Untitledsubclause2"/>
        <w:numPr>
          <w:ilvl w:val="2"/>
          <w:numId w:val="2"/>
        </w:numPr>
        <w:rPr>
          <w:szCs w:val="22"/>
        </w:rPr>
      </w:pPr>
      <w:bookmarkStart w:id="38" w:name="a773079"/>
      <w:r>
        <w:rPr>
          <w:szCs w:val="22"/>
        </w:rPr>
        <w:t>not directly or indirectly disclose or make available any Confidential Information in whole or in part to any person, except as expressly permitted by, and in accordance with this Agreement;</w:t>
      </w:r>
      <w:bookmarkEnd w:id="38"/>
      <w:r>
        <w:rPr>
          <w:szCs w:val="22"/>
        </w:rPr>
        <w:t xml:space="preserve"> and</w:t>
      </w:r>
    </w:p>
    <w:p>
      <w:pPr>
        <w:pStyle w:val="Untitledsubclause2"/>
        <w:numPr>
          <w:ilvl w:val="2"/>
          <w:numId w:val="2"/>
        </w:numPr>
        <w:rPr>
          <w:szCs w:val="22"/>
        </w:rPr>
      </w:pPr>
      <w:bookmarkStart w:id="39" w:name="a183332"/>
      <w:r>
        <w:rPr>
          <w:szCs w:val="22"/>
        </w:rPr>
        <w:t>not copy, reduce to writing or otherwise record the Confidential Information except as strictly necessary for the Purpose. Any such copies, reductions to writing and records shall be the property of the Discloser</w:t>
      </w:r>
      <w:bookmarkEnd w:id="39"/>
      <w:r>
        <w:rPr>
          <w:szCs w:val="22"/>
        </w:rPr>
        <w:t>.</w:t>
      </w:r>
    </w:p>
    <w:p>
      <w:pPr>
        <w:pStyle w:val="Untitledsubclause1"/>
        <w:numPr>
          <w:ilvl w:val="1"/>
          <w:numId w:val="2"/>
        </w:numPr>
      </w:pPr>
      <w:bookmarkStart w:id="40" w:name="a998875"/>
      <w:r>
        <w:rPr>
          <w:szCs w:val="22"/>
        </w:rPr>
        <w:t xml:space="preserve">The Recipient shall establish and maintain adequate security measures (including any reasonable security measures proposed by the Discloser from time to time) to safeguard the Confidential Information from unauthorised access or use. </w:t>
      </w:r>
      <w:bookmarkEnd w:id="40"/>
      <w:r>
        <w:cr/>
      </w:r>
    </w:p>
    <w:p>
      <w:pPr>
        <w:pStyle w:val="TitleClause"/>
        <w:numPr>
          <w:ilvl w:val="0"/>
          <w:numId w:val="2"/>
        </w:numPr>
        <w:rPr>
          <w:szCs w:val="22"/>
        </w:rPr>
      </w:pPr>
      <w:r>
        <w:fldChar w:fldCharType="begin"/>
      </w:r>
      <w:r>
        <w:instrText xml:space="preserve"> TC "4. Permitted disclosure" \l 1 </w:instrText>
      </w:r>
      <w:r>
        <w:fldChar w:fldCharType="end"/>
      </w:r>
      <w:bookmarkStart w:id="41" w:name="__RefHeading___Toc90839818"/>
      <w:bookmarkStart w:id="42" w:name="a326788"/>
      <w:r>
        <w:rPr>
          <w:szCs w:val="22"/>
        </w:rPr>
        <w:t>Permitted disclosure</w:t>
      </w:r>
      <w:bookmarkEnd w:id="41"/>
      <w:bookmarkEnd w:id="42"/>
    </w:p>
    <w:p>
      <w:pPr>
        <w:pStyle w:val="Untitledsubclause1"/>
        <w:numPr>
          <w:ilvl w:val="1"/>
          <w:numId w:val="2"/>
        </w:numPr>
        <w:rPr>
          <w:szCs w:val="22"/>
        </w:rPr>
      </w:pPr>
      <w:bookmarkStart w:id="43" w:name="a876873"/>
      <w:r>
        <w:rPr>
          <w:szCs w:val="22"/>
        </w:rPr>
        <w:t>The Recipient may disclose the Confidential Information to its Representatives, any of its Group Companies, or their Representatives on the basis that it:</w:t>
      </w:r>
      <w:bookmarkEnd w:id="43"/>
    </w:p>
    <w:p>
      <w:pPr>
        <w:pStyle w:val="Untitledsubclause2"/>
        <w:numPr>
          <w:ilvl w:val="2"/>
          <w:numId w:val="2"/>
        </w:numPr>
        <w:rPr>
          <w:szCs w:val="22"/>
        </w:rPr>
      </w:pPr>
      <w:bookmarkStart w:id="44" w:name="a656610"/>
      <w:r>
        <w:rPr>
          <w:szCs w:val="22"/>
        </w:rPr>
        <w:t>informs those Representatives, Group Companies, or their Representatives of the confidential nature of the Confidential Information before it is disclosed; and</w:t>
      </w:r>
      <w:bookmarkEnd w:id="44"/>
    </w:p>
    <w:p>
      <w:pPr>
        <w:pStyle w:val="Untitledsubclause2"/>
        <w:numPr>
          <w:ilvl w:val="2"/>
          <w:numId w:val="2"/>
        </w:numPr>
        <w:rPr>
          <w:szCs w:val="22"/>
        </w:rPr>
      </w:pPr>
      <w:bookmarkStart w:id="45" w:name="a51820"/>
      <w:r>
        <w:rPr>
          <w:szCs w:val="22"/>
        </w:rPr>
        <w:t xml:space="preserve">procures that those Representatives, Group Companies, or their Representatives comply with the confidentiality obligations in </w:t>
      </w:r>
      <w:r>
        <w:rPr>
          <w:szCs w:val="22"/>
        </w:rPr>
        <w:fldChar w:fldCharType="begin"/>
      </w:r>
      <w:r>
        <w:rPr>
          <w:szCs w:val="22"/>
        </w:rPr>
        <w:instrText xml:space="preserve"> PAGEREF a540626 \h </w:instrText>
      </w:r>
      <w:r>
        <w:rPr>
          <w:szCs w:val="22"/>
        </w:rPr>
        <w:fldChar w:fldCharType="separate"/>
      </w:r>
      <w:r>
        <w:rPr>
          <w:szCs w:val="22"/>
        </w:rPr>
        <w:t>4</w:t>
      </w:r>
      <w:r>
        <w:rPr>
          <w:szCs w:val="22"/>
        </w:rPr>
        <w:fldChar w:fldCharType="end"/>
      </w:r>
      <w:r>
        <w:rPr>
          <w:szCs w:val="22"/>
        </w:rPr>
        <w:fldChar w:fldCharType="begin"/>
      </w:r>
      <w:r>
        <w:rPr>
          <w:szCs w:val="22"/>
        </w:rPr>
        <w:instrText xml:space="preserve"> REF a540626 \n \h </w:instrText>
      </w:r>
      <w:r>
        <w:rPr>
          <w:szCs w:val="22"/>
        </w:rPr>
        <w:fldChar w:fldCharType="separate"/>
      </w:r>
      <w:r>
        <w:rPr>
          <w:szCs w:val="22"/>
        </w:rPr>
        <w:t>3.1</w:t>
      </w:r>
      <w:r>
        <w:rPr>
          <w:szCs w:val="22"/>
        </w:rPr>
        <w:fldChar w:fldCharType="end"/>
      </w:r>
      <w:r>
        <w:rPr>
          <w:szCs w:val="22"/>
        </w:rPr>
        <w:t xml:space="preserve"> as if they were the Recipient and if the Discloser so requests, procure that any of them enters into a confidentiality agreement with the Discloser on terms equivalent to those contained in this Agreement</w:t>
      </w:r>
      <w:bookmarkEnd w:id="45"/>
      <w:r>
        <w:rPr>
          <w:szCs w:val="22"/>
        </w:rPr>
        <w:t>.</w:t>
      </w:r>
    </w:p>
    <w:p>
      <w:pPr>
        <w:pStyle w:val="Untitledsubclause1"/>
        <w:numPr>
          <w:ilvl w:val="1"/>
          <w:numId w:val="2"/>
        </w:numPr>
      </w:pPr>
      <w:bookmarkStart w:id="46" w:name="a141160"/>
      <w:r>
        <w:rPr>
          <w:szCs w:val="22"/>
        </w:rPr>
        <w:t>The Recipient shall be liable for the actions or omissions of the Representatives, any of its Group Companies, or their Representatives in relation to the Confidential Information as if they were the actions or omissions of the Recipient.</w:t>
      </w:r>
      <w:bookmarkEnd w:id="46"/>
      <w:r>
        <w:cr/>
      </w:r>
    </w:p>
    <w:p>
      <w:pPr>
        <w:pStyle w:val="TitleClause"/>
        <w:numPr>
          <w:ilvl w:val="0"/>
          <w:numId w:val="2"/>
        </w:numPr>
        <w:rPr>
          <w:szCs w:val="22"/>
        </w:rPr>
      </w:pPr>
      <w:r>
        <w:fldChar w:fldCharType="begin"/>
      </w:r>
      <w:r>
        <w:instrText xml:space="preserve"> TC "5. Mandatory disclosure" \l 1 </w:instrText>
      </w:r>
      <w:r>
        <w:fldChar w:fldCharType="end"/>
      </w:r>
      <w:bookmarkStart w:id="47" w:name="__RefHeading___Toc90839819"/>
      <w:bookmarkStart w:id="48" w:name="a281113"/>
      <w:r>
        <w:rPr>
          <w:szCs w:val="22"/>
        </w:rPr>
        <w:t>Mandatory disclosure</w:t>
      </w:r>
      <w:bookmarkEnd w:id="47"/>
      <w:r>
        <w:rPr>
          <w:szCs w:val="22"/>
        </w:rPr>
        <w:t xml:space="preserve"> </w:t>
      </w:r>
      <w:bookmarkEnd w:id="48"/>
    </w:p>
    <w:p>
      <w:pPr>
        <w:pStyle w:val="Untitledsubclause1"/>
        <w:numPr>
          <w:ilvl w:val="1"/>
          <w:numId w:val="2"/>
        </w:numPr>
        <w:rPr>
          <w:szCs w:val="22"/>
        </w:rPr>
      </w:pPr>
      <w:bookmarkStart w:id="49" w:name="a207481"/>
      <w:r>
        <w:rPr>
          <w:szCs w:val="22"/>
        </w:rPr>
        <w:t xml:space="preserve">Subject to the provisions of this </w:t>
      </w:r>
      <w:r>
        <w:rPr>
          <w:szCs w:val="22"/>
        </w:rPr>
        <w:fldChar w:fldCharType="begin"/>
      </w:r>
      <w:r>
        <w:rPr>
          <w:szCs w:val="22"/>
        </w:rPr>
        <w:instrText xml:space="preserve"> PAGEREF a281113 \h </w:instrText>
      </w:r>
      <w:r>
        <w:rPr>
          <w:szCs w:val="22"/>
        </w:rPr>
        <w:fldChar w:fldCharType="separate"/>
      </w:r>
      <w:r>
        <w:rPr>
          <w:szCs w:val="22"/>
        </w:rPr>
        <w:t>5</w:t>
      </w:r>
      <w:r>
        <w:rPr>
          <w:szCs w:val="22"/>
        </w:rPr>
        <w:fldChar w:fldCharType="end"/>
      </w:r>
      <w:r>
        <w:rPr>
          <w:szCs w:val="22"/>
        </w:rPr>
        <w:fldChar w:fldCharType="begin"/>
      </w:r>
      <w:r>
        <w:rPr>
          <w:szCs w:val="22"/>
        </w:rPr>
        <w:instrText xml:space="preserve"> REF a281113 \n \h </w:instrText>
      </w:r>
      <w:r>
        <w:rPr>
          <w:szCs w:val="22"/>
        </w:rPr>
        <w:fldChar w:fldCharType="separate"/>
      </w:r>
      <w:r>
        <w:rPr>
          <w:szCs w:val="22"/>
        </w:rPr>
        <w:t>5</w:t>
      </w:r>
      <w:r>
        <w:rPr>
          <w:szCs w:val="22"/>
        </w:rPr>
        <w:fldChar w:fldCharType="end"/>
      </w:r>
      <w:r>
        <w:rPr>
          <w:szCs w:val="22"/>
        </w:rPr>
        <w:t>, the Recipient may disclose Confidential Information to the minimum extent required by:</w:t>
      </w:r>
      <w:bookmarkEnd w:id="49"/>
    </w:p>
    <w:p>
      <w:pPr>
        <w:pStyle w:val="Untitledsubclause2"/>
        <w:numPr>
          <w:ilvl w:val="2"/>
          <w:numId w:val="2"/>
        </w:numPr>
        <w:rPr>
          <w:szCs w:val="22"/>
        </w:rPr>
      </w:pPr>
      <w:bookmarkStart w:id="50" w:name="a588119"/>
      <w:r>
        <w:rPr>
          <w:szCs w:val="22"/>
        </w:rPr>
        <w:t>an order of any court of competent jurisdiction or any regulatory, judicial, governmental or similar body or any taxation authority of competent jurisdiction;</w:t>
      </w:r>
      <w:bookmarkEnd w:id="50"/>
    </w:p>
    <w:p>
      <w:pPr>
        <w:pStyle w:val="Untitledsubclause2"/>
        <w:numPr>
          <w:ilvl w:val="2"/>
          <w:numId w:val="2"/>
        </w:numPr>
        <w:rPr>
          <w:szCs w:val="22"/>
        </w:rPr>
      </w:pPr>
      <w:bookmarkStart w:id="51" w:name="a323119"/>
      <w:r>
        <w:rPr>
          <w:szCs w:val="22"/>
        </w:rPr>
        <w:t>the rules of any listing authority or stock exchange on which its shares are listed or traded; or</w:t>
      </w:r>
      <w:bookmarkEnd w:id="51"/>
    </w:p>
    <w:p>
      <w:pPr>
        <w:pStyle w:val="Untitledsubclause2"/>
        <w:numPr>
          <w:ilvl w:val="2"/>
          <w:numId w:val="2"/>
        </w:numPr>
        <w:rPr>
          <w:szCs w:val="22"/>
        </w:rPr>
      </w:pPr>
      <w:bookmarkStart w:id="52" w:name="a656011"/>
      <w:r>
        <w:rPr>
          <w:szCs w:val="22"/>
        </w:rPr>
        <w:t>the laws or regulations of any country to which its affairs are subject.</w:t>
      </w:r>
      <w:bookmarkEnd w:id="52"/>
    </w:p>
    <w:p>
      <w:pPr>
        <w:pStyle w:val="Untitledsubclause1"/>
        <w:numPr>
          <w:ilvl w:val="1"/>
          <w:numId w:val="2"/>
        </w:numPr>
        <w:rPr>
          <w:szCs w:val="22"/>
        </w:rPr>
      </w:pPr>
      <w:bookmarkStart w:id="53" w:name="a408067"/>
      <w:r>
        <w:rPr>
          <w:szCs w:val="22"/>
        </w:rPr>
        <w:t xml:space="preserve">Before the Recipient discloses any Confidential Information pursuant to </w:t>
      </w:r>
      <w:r>
        <w:rPr>
          <w:szCs w:val="22"/>
        </w:rPr>
        <w:fldChar w:fldCharType="begin"/>
      </w:r>
      <w:r>
        <w:rPr>
          <w:szCs w:val="22"/>
        </w:rPr>
        <w:instrText xml:space="preserve"> PAGEREF a207481 \h </w:instrText>
      </w:r>
      <w:r>
        <w:rPr>
          <w:szCs w:val="22"/>
        </w:rPr>
        <w:fldChar w:fldCharType="separate"/>
      </w:r>
      <w:r>
        <w:rPr>
          <w:szCs w:val="22"/>
        </w:rPr>
        <w:t>5</w:t>
      </w:r>
      <w:r>
        <w:rPr>
          <w:szCs w:val="22"/>
        </w:rPr>
        <w:fldChar w:fldCharType="end"/>
      </w:r>
      <w:r>
        <w:rPr>
          <w:szCs w:val="22"/>
        </w:rPr>
        <w:fldChar w:fldCharType="begin"/>
      </w:r>
      <w:r>
        <w:rPr>
          <w:szCs w:val="22"/>
        </w:rPr>
        <w:instrText xml:space="preserve"> REF a207481 \n \h </w:instrText>
      </w:r>
      <w:r>
        <w:rPr>
          <w:szCs w:val="22"/>
        </w:rPr>
        <w:fldChar w:fldCharType="separate"/>
      </w:r>
      <w:r>
        <w:rPr>
          <w:szCs w:val="22"/>
        </w:rPr>
        <w:t>5.1</w:t>
      </w:r>
      <w:r>
        <w:rPr>
          <w:szCs w:val="22"/>
        </w:rPr>
        <w:fldChar w:fldCharType="end"/>
      </w:r>
      <w:r>
        <w:rPr>
          <w:szCs w:val="22"/>
        </w:rPr>
        <w:t xml:space="preserve"> it shall, to the extent permitted by law, give the Discloser as much notice of this disclosure as possible. Where notice of such disclosure is not prohibited and is given in accordance with </w:t>
      </w:r>
      <w:r>
        <w:rPr>
          <w:szCs w:val="22"/>
        </w:rPr>
        <w:fldChar w:fldCharType="begin"/>
      </w:r>
      <w:r>
        <w:rPr>
          <w:szCs w:val="22"/>
        </w:rPr>
        <w:instrText xml:space="preserve"> PAGEREF a408067 \h </w:instrText>
      </w:r>
      <w:r>
        <w:rPr>
          <w:szCs w:val="22"/>
        </w:rPr>
        <w:fldChar w:fldCharType="separate"/>
      </w:r>
      <w:r>
        <w:rPr>
          <w:szCs w:val="22"/>
        </w:rPr>
        <w:t>5</w:t>
      </w:r>
      <w:r>
        <w:rPr>
          <w:szCs w:val="22"/>
        </w:rPr>
        <w:fldChar w:fldCharType="end"/>
      </w:r>
      <w:r>
        <w:rPr>
          <w:szCs w:val="22"/>
        </w:rPr>
        <w:fldChar w:fldCharType="begin"/>
      </w:r>
      <w:r>
        <w:rPr>
          <w:szCs w:val="22"/>
        </w:rPr>
        <w:instrText xml:space="preserve"> REF a408067 \n \h </w:instrText>
      </w:r>
      <w:r>
        <w:rPr>
          <w:szCs w:val="22"/>
        </w:rPr>
        <w:fldChar w:fldCharType="separate"/>
      </w:r>
      <w:r>
        <w:rPr>
          <w:szCs w:val="22"/>
        </w:rPr>
        <w:t>5.2</w:t>
      </w:r>
      <w:r>
        <w:rPr>
          <w:szCs w:val="22"/>
        </w:rPr>
        <w:fldChar w:fldCharType="end"/>
      </w:r>
      <w:r>
        <w:rPr>
          <w:szCs w:val="22"/>
        </w:rPr>
        <w:t>, the Recipient shall take into account the Discloser's requests in relation to the content of this disclosure.</w:t>
      </w:r>
      <w:bookmarkEnd w:id="53"/>
    </w:p>
    <w:p>
      <w:pPr>
        <w:pStyle w:val="Untitledsubclause1"/>
        <w:numPr>
          <w:ilvl w:val="1"/>
          <w:numId w:val="2"/>
        </w:numPr>
      </w:pPr>
      <w:bookmarkStart w:id="54" w:name="a279254"/>
      <w:r>
        <w:rPr>
          <w:szCs w:val="22"/>
        </w:rPr>
        <w:t xml:space="preserve">If the Recipient is unable to inform the Discloser before Confidential Information is disclosed pursuant to </w:t>
      </w:r>
      <w:r>
        <w:rPr>
          <w:szCs w:val="22"/>
        </w:rPr>
        <w:fldChar w:fldCharType="begin"/>
      </w:r>
      <w:r>
        <w:rPr>
          <w:szCs w:val="22"/>
        </w:rPr>
        <w:instrText xml:space="preserve"> PAGEREF a207481 \h </w:instrText>
      </w:r>
      <w:r>
        <w:rPr>
          <w:szCs w:val="22"/>
        </w:rPr>
        <w:fldChar w:fldCharType="separate"/>
      </w:r>
      <w:r>
        <w:rPr>
          <w:szCs w:val="22"/>
        </w:rPr>
        <w:t>5</w:t>
      </w:r>
      <w:r>
        <w:rPr>
          <w:szCs w:val="22"/>
        </w:rPr>
        <w:fldChar w:fldCharType="end"/>
      </w:r>
      <w:r>
        <w:rPr>
          <w:szCs w:val="22"/>
        </w:rPr>
        <w:fldChar w:fldCharType="begin"/>
      </w:r>
      <w:r>
        <w:rPr>
          <w:szCs w:val="22"/>
        </w:rPr>
        <w:instrText xml:space="preserve"> REF a207481 \n \h </w:instrText>
      </w:r>
      <w:r>
        <w:rPr>
          <w:szCs w:val="22"/>
        </w:rPr>
        <w:fldChar w:fldCharType="separate"/>
      </w:r>
      <w:r>
        <w:rPr>
          <w:szCs w:val="22"/>
        </w:rPr>
        <w:t>5.1</w:t>
      </w:r>
      <w:r>
        <w:rPr>
          <w:szCs w:val="22"/>
        </w:rPr>
        <w:fldChar w:fldCharType="end"/>
      </w:r>
      <w:r>
        <w:rPr>
          <w:szCs w:val="22"/>
        </w:rPr>
        <w:t xml:space="preserve"> it shall, to the extent permitted by law, inform the Discloser of the full circumstances of the disclosure and the information that has been disclosed as soon as reasonably practicable after such disclosure has been made.</w:t>
      </w:r>
      <w:bookmarkEnd w:id="54"/>
      <w:r>
        <w:cr/>
      </w:r>
    </w:p>
    <w:p>
      <w:pPr>
        <w:pStyle w:val="TitleClause"/>
        <w:numPr>
          <w:ilvl w:val="0"/>
          <w:numId w:val="2"/>
        </w:numPr>
        <w:rPr>
          <w:szCs w:val="22"/>
        </w:rPr>
      </w:pPr>
      <w:r>
        <w:fldChar w:fldCharType="begin"/>
      </w:r>
      <w:r>
        <w:instrText xml:space="preserve"> TC "6. Return or destruction of Confidential Information" \l 1 </w:instrText>
      </w:r>
      <w:r>
        <w:fldChar w:fldCharType="end"/>
      </w:r>
      <w:bookmarkStart w:id="55" w:name="__RefHeading___Toc90839820"/>
      <w:bookmarkStart w:id="56" w:name="a516279"/>
      <w:r>
        <w:rPr>
          <w:szCs w:val="22"/>
        </w:rPr>
        <w:t>Return or destruction of Confidential Information</w:t>
      </w:r>
      <w:bookmarkEnd w:id="55"/>
      <w:r>
        <w:rPr>
          <w:szCs w:val="22"/>
        </w:rPr>
        <w:t xml:space="preserve"> </w:t>
      </w:r>
      <w:bookmarkEnd w:id="56"/>
    </w:p>
    <w:p>
      <w:pPr>
        <w:pStyle w:val="Untitledsubclause1"/>
        <w:numPr>
          <w:ilvl w:val="1"/>
          <w:numId w:val="2"/>
        </w:numPr>
        <w:rPr>
          <w:szCs w:val="22"/>
        </w:rPr>
      </w:pPr>
      <w:bookmarkStart w:id="57" w:name="a216382"/>
      <w:r>
        <w:rPr>
          <w:szCs w:val="22"/>
        </w:rPr>
        <w:t>If so requested by the Discloser at any time by notice in writing to the Recipient, the Recipient shall promptly:</w:t>
      </w:r>
      <w:bookmarkEnd w:id="57"/>
    </w:p>
    <w:p>
      <w:pPr>
        <w:pStyle w:val="Untitledsubclause2"/>
        <w:numPr>
          <w:ilvl w:val="2"/>
          <w:numId w:val="2"/>
        </w:numPr>
        <w:rPr>
          <w:szCs w:val="22"/>
        </w:rPr>
      </w:pPr>
      <w:bookmarkStart w:id="58" w:name="a601227"/>
      <w:r>
        <w:rPr>
          <w:szCs w:val="22"/>
        </w:rPr>
        <w:t>destroy or return to the Discloser all documents and materials (and any copies) containing, reflecting, incorporating or based on the Discloser's Confidential Information;</w:t>
      </w:r>
      <w:bookmarkEnd w:id="58"/>
    </w:p>
    <w:p>
      <w:pPr>
        <w:pStyle w:val="Untitledsubclause2"/>
        <w:numPr>
          <w:ilvl w:val="2"/>
          <w:numId w:val="2"/>
        </w:numPr>
        <w:rPr>
          <w:szCs w:val="22"/>
        </w:rPr>
      </w:pPr>
      <w:bookmarkStart w:id="59" w:name="a545167"/>
      <w:r>
        <w:rPr>
          <w:szCs w:val="22"/>
        </w:rPr>
        <w:t>erase all the Confidential Information from its computer and communications systems and devices used by it, or which is stored in electronic form; and</w:t>
      </w:r>
      <w:bookmarkEnd w:id="59"/>
    </w:p>
    <w:p>
      <w:pPr>
        <w:pStyle w:val="Untitledsubclause2"/>
        <w:numPr>
          <w:ilvl w:val="2"/>
          <w:numId w:val="2"/>
        </w:numPr>
        <w:rPr>
          <w:szCs w:val="22"/>
        </w:rPr>
      </w:pPr>
      <w:bookmarkStart w:id="60" w:name="a967398"/>
      <w:r>
        <w:rPr>
          <w:szCs w:val="22"/>
        </w:rPr>
        <w:t>to the extent technically and legally practicable, erase all the Confidential Information which is stored in electronic form on systems and data storage services provided by third parties</w:t>
      </w:r>
      <w:bookmarkEnd w:id="60"/>
      <w:r>
        <w:rPr>
          <w:szCs w:val="22"/>
        </w:rPr>
        <w:t>.</w:t>
      </w:r>
    </w:p>
    <w:p>
      <w:pPr>
        <w:pStyle w:val="Untitledsubclause1"/>
        <w:numPr>
          <w:ilvl w:val="1"/>
          <w:numId w:val="2"/>
        </w:numPr>
      </w:pPr>
      <w:bookmarkStart w:id="61" w:name="a454601"/>
      <w:r>
        <w:rPr>
          <w:szCs w:val="22"/>
        </w:rPr>
        <w:t xml:space="preserve">Nothing in </w:t>
      </w:r>
      <w:r>
        <w:rPr>
          <w:szCs w:val="22"/>
        </w:rPr>
        <w:fldChar w:fldCharType="begin"/>
      </w:r>
      <w:r>
        <w:rPr>
          <w:szCs w:val="22"/>
        </w:rPr>
        <w:instrText xml:space="preserve"> PAGEREF a216382 \h </w:instrText>
      </w:r>
      <w:r>
        <w:rPr>
          <w:szCs w:val="22"/>
        </w:rPr>
        <w:fldChar w:fldCharType="separate"/>
      </w:r>
      <w:r>
        <w:rPr>
          <w:szCs w:val="22"/>
        </w:rPr>
        <w:t>6</w:t>
      </w:r>
      <w:r>
        <w:rPr>
          <w:szCs w:val="22"/>
        </w:rPr>
        <w:fldChar w:fldCharType="end"/>
      </w:r>
      <w:r>
        <w:rPr>
          <w:szCs w:val="22"/>
        </w:rPr>
        <w:fldChar w:fldCharType="begin"/>
      </w:r>
      <w:r>
        <w:rPr>
          <w:szCs w:val="22"/>
        </w:rPr>
        <w:instrText xml:space="preserve"> REF a216382 \n \h </w:instrText>
      </w:r>
      <w:r>
        <w:rPr>
          <w:szCs w:val="22"/>
        </w:rPr>
        <w:fldChar w:fldCharType="separate"/>
      </w:r>
      <w:r>
        <w:rPr>
          <w:szCs w:val="22"/>
        </w:rPr>
        <w:t>6.1</w:t>
      </w:r>
      <w:r>
        <w:rPr>
          <w:szCs w:val="22"/>
        </w:rPr>
        <w:fldChar w:fldCharType="end"/>
      </w:r>
      <w:r>
        <w:rPr>
          <w:szCs w:val="22"/>
        </w:rPr>
        <w:t xml:space="preserve"> shall require the Recipient to return or destroy any documents and materials containing or based on the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w:t>
      </w:r>
      <w:r>
        <w:rPr>
          <w:szCs w:val="22"/>
        </w:rPr>
        <w:fldChar w:fldCharType="begin"/>
      </w:r>
      <w:r>
        <w:rPr>
          <w:szCs w:val="22"/>
        </w:rPr>
        <w:instrText xml:space="preserve"> PAGEREF a454601 \h </w:instrText>
      </w:r>
      <w:r>
        <w:rPr>
          <w:szCs w:val="22"/>
        </w:rPr>
        <w:fldChar w:fldCharType="separate"/>
      </w:r>
      <w:r>
        <w:rPr>
          <w:szCs w:val="22"/>
        </w:rPr>
        <w:t>6</w:t>
      </w:r>
      <w:r>
        <w:rPr>
          <w:szCs w:val="22"/>
        </w:rPr>
        <w:fldChar w:fldCharType="end"/>
      </w:r>
      <w:r>
        <w:rPr>
          <w:szCs w:val="22"/>
        </w:rPr>
        <w:fldChar w:fldCharType="begin"/>
      </w:r>
      <w:r>
        <w:rPr>
          <w:szCs w:val="22"/>
        </w:rPr>
        <w:instrText xml:space="preserve"> REF a454601 \n \h </w:instrText>
      </w:r>
      <w:r>
        <w:rPr>
          <w:szCs w:val="22"/>
        </w:rPr>
        <w:fldChar w:fldCharType="separate"/>
      </w:r>
      <w:r>
        <w:rPr>
          <w:szCs w:val="22"/>
        </w:rPr>
        <w:t>6.2</w:t>
      </w:r>
      <w:r>
        <w:rPr>
          <w:szCs w:val="22"/>
        </w:rPr>
        <w:fldChar w:fldCharType="end"/>
      </w:r>
      <w:r>
        <w:rPr>
          <w:szCs w:val="22"/>
        </w:rPr>
        <w:t>.</w:t>
      </w:r>
      <w:bookmarkEnd w:id="61"/>
      <w:r>
        <w:cr/>
      </w:r>
    </w:p>
    <w:p>
      <w:pPr>
        <w:pStyle w:val="TitleClause"/>
        <w:numPr>
          <w:ilvl w:val="0"/>
          <w:numId w:val="2"/>
        </w:numPr>
        <w:rPr>
          <w:szCs w:val="22"/>
        </w:rPr>
      </w:pPr>
      <w:r>
        <w:fldChar w:fldCharType="begin"/>
      </w:r>
      <w:r>
        <w:instrText xml:space="preserve"> TC "7. Reservation of rights and acknowledgement" \l 1 </w:instrText>
      </w:r>
      <w:r>
        <w:fldChar w:fldCharType="end"/>
      </w:r>
      <w:bookmarkStart w:id="62" w:name="__RefHeading___Toc90839821"/>
      <w:bookmarkStart w:id="63" w:name="a938262"/>
      <w:r>
        <w:rPr>
          <w:szCs w:val="22"/>
        </w:rPr>
        <w:t>Reservation of rights and acknowledgement</w:t>
      </w:r>
      <w:bookmarkEnd w:id="62"/>
      <w:bookmarkEnd w:id="63"/>
    </w:p>
    <w:p>
      <w:pPr>
        <w:pStyle w:val="Untitledsubclause1"/>
        <w:numPr>
          <w:ilvl w:val="1"/>
          <w:numId w:val="2"/>
        </w:numPr>
        <w:rPr>
          <w:szCs w:val="22"/>
        </w:rPr>
      </w:pPr>
      <w:bookmarkStart w:id="64" w:name="a298837"/>
      <w:r>
        <w:rPr>
          <w:szCs w:val="22"/>
        </w:rPr>
        <w:t xml:space="preserve">The Discloser reserves all rights in its Confidential Information. The disclosure of Confidential Information by the Discloser to the Recipient does not give the Recipient or any other person any licence or other right in respect of any Confidential Information beyond the rights expressly set out in this Agreement. </w:t>
      </w:r>
      <w:bookmarkEnd w:id="64"/>
    </w:p>
    <w:p>
      <w:pPr>
        <w:pStyle w:val="Untitledsubclause1"/>
        <w:numPr>
          <w:ilvl w:val="1"/>
          <w:numId w:val="2"/>
        </w:numPr>
        <w:rPr>
          <w:szCs w:val="22"/>
        </w:rPr>
      </w:pPr>
      <w:bookmarkStart w:id="65" w:name="a685955"/>
      <w:r>
        <w:rPr>
          <w:szCs w:val="22"/>
        </w:rPr>
        <w:t>Except as expressly stated in this Agreement, the Discloser makes no express or implied warranty or representation concerning its Confidential Information, including but not limited to the accuracy or completeness of the Confidential Information.</w:t>
      </w:r>
      <w:bookmarkEnd w:id="65"/>
    </w:p>
    <w:p>
      <w:pPr>
        <w:pStyle w:val="Untitledsubclause1"/>
        <w:numPr>
          <w:ilvl w:val="1"/>
          <w:numId w:val="2"/>
        </w:numPr>
      </w:pPr>
      <w:bookmarkStart w:id="66" w:name="a55757"/>
      <w:r>
        <w:rPr>
          <w:szCs w:val="22"/>
        </w:rPr>
        <w:t>The disclosure of Confidential Information by the Discloser shall not form any offer by, or representation or warranty on the part of, the Discloser to enter into any further agreement with the Recipient in relation to the Purpose or the development or supply of any products or services to which the Confidential Information relates.</w:t>
      </w:r>
      <w:bookmarkEnd w:id="66"/>
      <w:r>
        <w:cr/>
      </w:r>
    </w:p>
    <w:p>
      <w:pPr>
        <w:pStyle w:val="TitleClause"/>
        <w:numPr>
          <w:ilvl w:val="0"/>
          <w:numId w:val="2"/>
        </w:numPr>
        <w:rPr>
          <w:szCs w:val="22"/>
        </w:rPr>
      </w:pPr>
      <w:r>
        <w:fldChar w:fldCharType="begin"/>
      </w:r>
      <w:r>
        <w:instrText xml:space="preserve"> TC "9. Inadequacy of damages" \l 1 </w:instrText>
      </w:r>
      <w:r>
        <w:fldChar w:fldCharType="end"/>
      </w:r>
      <w:bookmarkStart w:id="67" w:name="__RefHeading___Toc90839822"/>
      <w:bookmarkStart w:id="68" w:name="a586020"/>
      <w:r>
        <w:rPr>
          <w:szCs w:val="22"/>
        </w:rPr>
        <w:t>Inadequacy of damages</w:t>
      </w:r>
      <w:bookmarkEnd w:id="67"/>
      <w:r>
        <w:rPr>
          <w:szCs w:val="22"/>
        </w:rPr>
        <w:t xml:space="preserve"> </w:t>
      </w:r>
      <w:bookmarkEnd w:id="68"/>
    </w:p>
    <w:p>
      <w:pPr>
        <w:pStyle w:val="NoNumUntitledsubclause1"/>
      </w:pPr>
      <w:bookmarkStart w:id="69" w:name="a1011556"/>
      <w:r>
        <w:rPr>
          <w:szCs w:val="22"/>
        </w:rPr>
        <w:t>Without prejudice to any other rights or remedies that the Discloser may have, the Recipient acknowledges and agrees that damages alone would not be an adequate remedy for any breach of the terms of this Agreement. Accordingly, the Discloser shall be entitled to the remedies of injunctions, specific performance or other equitable relief for any threatened or actual breach of this agreement by the Recipient.</w:t>
      </w:r>
      <w:bookmarkEnd w:id="69"/>
      <w:r>
        <w:cr/>
      </w:r>
    </w:p>
    <w:p>
      <w:pPr>
        <w:pStyle w:val="TitleClause"/>
        <w:numPr>
          <w:ilvl w:val="0"/>
          <w:numId w:val="2"/>
        </w:numPr>
        <w:rPr>
          <w:szCs w:val="22"/>
        </w:rPr>
      </w:pPr>
      <w:r>
        <w:fldChar w:fldCharType="begin"/>
      </w:r>
      <w:r>
        <w:instrText xml:space="preserve"> TC "10. No obligation to continue discussions" \l 1 </w:instrText>
      </w:r>
      <w:r>
        <w:fldChar w:fldCharType="end"/>
      </w:r>
      <w:bookmarkStart w:id="70" w:name="__RefHeading___Toc90839823"/>
      <w:bookmarkStart w:id="71" w:name="a297458"/>
      <w:r>
        <w:rPr>
          <w:szCs w:val="22"/>
        </w:rPr>
        <w:t>No obligation to continue discussions</w:t>
      </w:r>
      <w:bookmarkEnd w:id="70"/>
      <w:r>
        <w:rPr>
          <w:szCs w:val="22"/>
        </w:rPr>
        <w:t xml:space="preserve"> </w:t>
      </w:r>
      <w:bookmarkEnd w:id="71"/>
    </w:p>
    <w:p>
      <w:pPr>
        <w:pStyle w:val="NoNumUntitledsubclause1"/>
      </w:pPr>
      <w:bookmarkStart w:id="72" w:name="a480177"/>
      <w:r>
        <w:rPr>
          <w:szCs w:val="22"/>
        </w:rPr>
        <w:t>Nothing in this Agreement shall impose an obligation on the Discloser to continue discussions or negotiations in connection with the Purpose, or an obligation on the Discloser, or any of its Group Companies, to disclose any information (whether Confidential Information or otherwise) to the Recipient.</w:t>
      </w:r>
      <w:bookmarkEnd w:id="72"/>
      <w:r>
        <w:cr/>
      </w:r>
    </w:p>
    <w:p>
      <w:pPr>
        <w:pStyle w:val="TitleClause"/>
        <w:numPr>
          <w:ilvl w:val="0"/>
          <w:numId w:val="2"/>
        </w:numPr>
      </w:pPr>
      <w:r>
        <w:fldChar w:fldCharType="begin"/>
      </w:r>
      <w:r>
        <w:instrText xml:space="preserve"> TC "11. Ending discussions and duration of confidentiality obligations" \l 1 </w:instrText>
      </w:r>
      <w:r>
        <w:fldChar w:fldCharType="end"/>
      </w:r>
      <w:bookmarkStart w:id="73" w:name="__RefHeading___Toc90839824"/>
      <w:bookmarkStart w:id="74" w:name="a312109"/>
      <w:r>
        <w:rPr>
          <w:szCs w:val="22"/>
        </w:rPr>
        <w:t>Ending discussions and duration of confidentiality obligations</w:t>
      </w:r>
      <w:bookmarkEnd w:id="73"/>
      <w:bookmarkEnd w:id="74"/>
    </w:p>
    <w:p>
      <w:pPr>
        <w:pStyle w:val="Untitledsubclause1"/>
        <w:numPr>
          <w:ilvl w:val="1"/>
          <w:numId w:val="2"/>
        </w:numPr>
      </w:pPr>
      <w:bookmarkStart w:id="75" w:name="a259915"/>
      <w:r>
        <w:t xml:space="preserve">If either party decides not to continue to be involved in the Purpose with the other party, it shall notify that other party in writing immediately. </w:t>
      </w:r>
      <w:bookmarkEnd w:id="75"/>
    </w:p>
    <w:p>
      <w:pPr>
        <w:pStyle w:val="Untitledsubclause1"/>
        <w:numPr>
          <w:ilvl w:val="1"/>
          <w:numId w:val="2"/>
        </w:numPr>
      </w:pPr>
      <w:bookmarkStart w:id="76" w:name="a371790"/>
      <w:r>
        <w:t xml:space="preserve">Notwithstanding the end of discussions between the parties in relation to the Purpose pursuant to </w:t>
      </w:r>
      <w:r>
        <w:fldChar w:fldCharType="begin"/>
      </w:r>
      <w:r>
        <w:instrText xml:space="preserve"> PAGEREF a259915 \h </w:instrText>
      </w:r>
      <w:r>
        <w:fldChar w:fldCharType="separate"/>
      </w:r>
      <w:r>
        <w:t>7</w:t>
      </w:r>
      <w:r>
        <w:fldChar w:fldCharType="end"/>
      </w:r>
      <w:r>
        <w:fldChar w:fldCharType="begin"/>
      </w:r>
      <w:r>
        <w:instrText xml:space="preserve"> REF a259915 \n \h </w:instrText>
      </w:r>
      <w:r>
        <w:fldChar w:fldCharType="separate"/>
      </w:r>
      <w:r>
        <w:t>10.1</w:t>
      </w:r>
      <w:r>
        <w:fldChar w:fldCharType="end"/>
      </w:r>
      <w:r>
        <w:t xml:space="preserve">, each party's obligations under this Agreement shall continue in full force and effect for a period of </w:t>
      </w:r>
      <w:r>
        <w:rPr>
          <w:b/>
          <w:bCs/>
          <w:i/>
          <w:iCs/>
          <w:shd w:val="clear" w:color="auto" w:fill="00FF00"/>
        </w:rPr>
        <w:t>[Question 5: What is the proposed confidentiality period eg. one year or two years?]</w:t>
      </w:r>
      <w:r>
        <w:rPr>
          <w:b/>
          <w:bCs/>
          <w:i/>
          <w:iCs/>
        </w:rPr>
        <w:t xml:space="preserve"> ${effective_date}</w:t>
      </w:r>
      <w:r>
        <w:t xml:space="preserve"> from the date of this Agreement.</w:t>
      </w:r>
      <w:bookmarkEnd w:id="76"/>
    </w:p>
    <w:p>
      <w:pPr>
        <w:pStyle w:val="Untitledsubclause1"/>
        <w:numPr>
          <w:ilvl w:val="1"/>
          <w:numId w:val="2"/>
        </w:numPr>
      </w:pPr>
      <w:bookmarkStart w:id="77" w:name="a316154"/>
      <w:r>
        <w:t>The end of discussions relating to the Purpose shall not affect any accrued rights or remedies to which either party is entitled.</w:t>
      </w:r>
      <w:bookmarkEnd w:id="77"/>
      <w:r>
        <w:cr/>
      </w:r>
    </w:p>
    <w:p>
      <w:pPr>
        <w:pStyle w:val="TitleClause"/>
        <w:numPr>
          <w:ilvl w:val="0"/>
          <w:numId w:val="2"/>
        </w:numPr>
        <w:rPr>
          <w:bCs/>
          <w:i/>
          <w:iCs/>
          <w:shd w:val="clear" w:color="auto" w:fill="00FFFF"/>
        </w:rPr>
      </w:pPr>
      <w:r>
        <w:fldChar w:fldCharType="begin"/>
      </w:r>
      <w:r>
        <w:instrText xml:space="preserve"> TC "24. No partnership or agency" \l 1 </w:instrText>
      </w:r>
      <w:r>
        <w:fldChar w:fldCharType="end"/>
      </w:r>
      <w:bookmarkStart w:id="78" w:name="__RefHeading___Toc90839825"/>
      <w:bookmarkStart w:id="79" w:name="a1041278"/>
      <w:r>
        <w:rPr>
          <w:szCs w:val="22"/>
        </w:rPr>
        <w:t>No partnership or agency</w:t>
      </w:r>
      <w:bookmarkEnd w:id="78"/>
      <w:bookmarkEnd w:id="79"/>
    </w:p>
    <w:p>
      <w:pPr>
        <w:pStyle w:val="TitleClause"/>
        <w:numPr>
          <w:ilvl w:val="0"/>
          <w:numId w:val="0"/>
        </w:numPr>
        <w:ind w:left="720" w:right="0" w:firstLine="0"/>
        <w:rPr>
          <w:szCs w:val="22"/>
        </w:rPr>
      </w:pPr>
      <w:bookmarkStart w:id="80" w:name="a805401"/>
      <w:bookmarkStart w:id="81" w:name="a803887"/>
      <w:r>
        <w:rPr>
          <w:bCs/>
          <w:i/>
          <w:iCs/>
          <w:shd w:val="clear" w:color="auto" w:fill="00FFFF"/>
        </w:rPr>
        <w:t>Background Info: The purpose behind this clause is to make it clear that the Supplier is not deemed to be in partnership or agency with the Customer and that the Supplier is only being engaged as an independent party.</w:t>
      </w:r>
      <w:r>
        <w:rPr>
          <w:bCs/>
          <w:i/>
          <w:iCs/>
        </w:rPr>
        <w:t xml:space="preserve"> </w:t>
      </w:r>
    </w:p>
    <w:p>
      <w:pPr>
        <w:pStyle w:val="Untitledsubclause1"/>
        <w:numPr>
          <w:ilvl w:val="1"/>
          <w:numId w:val="2"/>
        </w:numPr>
        <w:rPr>
          <w:szCs w:val="22"/>
        </w:rPr>
      </w:pPr>
      <w:bookmarkEnd w:id="80"/>
      <w:r>
        <w:rPr>
          <w:szCs w:val="22"/>
        </w:rPr>
        <w:t>Nothing in this Agreement is intended to, or shall be deemed to, establish any partnership or joint venture between any of the parties, constitute any party the agent of another party, or authorise any party to make or enter into any commitments for or on behalf of any other party.</w:t>
      </w:r>
      <w:bookmarkEnd w:id="81"/>
    </w:p>
    <w:p>
      <w:pPr>
        <w:pStyle w:val="Untitledsubclause1"/>
        <w:numPr>
          <w:ilvl w:val="1"/>
          <w:numId w:val="2"/>
        </w:numPr>
      </w:pPr>
      <w:bookmarkStart w:id="82" w:name="a304896"/>
      <w:r>
        <w:rPr>
          <w:szCs w:val="22"/>
        </w:rPr>
        <w:t>Each party confirms it is acting on its own behalf and not for the benefit of any other person.</w:t>
      </w:r>
      <w:bookmarkEnd w:id="82"/>
      <w:r>
        <w:cr/>
      </w:r>
    </w:p>
    <w:p>
      <w:pPr>
        <w:pStyle w:val="TitleClause"/>
        <w:numPr>
          <w:ilvl w:val="0"/>
          <w:numId w:val="2"/>
        </w:numPr>
        <w:rPr>
          <w:b/>
          <w:bCs/>
          <w:i/>
          <w:iCs/>
          <w:shd w:val="clear" w:color="auto" w:fill="00FFFF"/>
        </w:rPr>
      </w:pPr>
      <w:r>
        <w:fldChar w:fldCharType="begin"/>
      </w:r>
      <w:r>
        <w:instrText xml:space="preserve"> TC "18. Variation" \l 1 </w:instrText>
      </w:r>
      <w:r>
        <w:fldChar w:fldCharType="end"/>
      </w:r>
      <w:bookmarkStart w:id="83" w:name="__RefHeading___Toc90839827"/>
      <w:bookmarkStart w:id="84" w:name="a100597"/>
      <w:r>
        <w:rPr>
          <w:szCs w:val="22"/>
        </w:rPr>
        <w:t>Variation</w:t>
      </w:r>
      <w:bookmarkEnd w:id="83"/>
      <w:bookmarkEnd w:id="84"/>
    </w:p>
    <w:p>
      <w:pPr>
        <w:pStyle w:val="NoNumUntitledsubclause1"/>
        <w:rPr>
          <w:szCs w:val="22"/>
        </w:rPr>
      </w:pPr>
      <w:bookmarkStart w:id="85" w:name="a327630"/>
      <w:r>
        <w:rPr>
          <w:b/>
          <w:bCs/>
          <w:i/>
          <w:iCs/>
          <w:shd w:val="clear" w:color="auto" w:fill="00FFFF"/>
        </w:rPr>
        <w:t>Background Info: In the absence of a variation clause, any contract may be varied by agreement between the parties.  Most contracts can be varied informally – that is, by speech and conduct, without writing or a signature. Formality is only required where, by statute, it was required for the contract's formation.</w:t>
      </w:r>
    </w:p>
    <w:p>
      <w:pPr>
        <w:pStyle w:val="NoNumUntitledsubclause1"/>
      </w:pPr>
      <w:bookmarkStart w:id="86" w:name="a987871"/>
      <w:r>
        <w:rPr>
          <w:szCs w:val="22"/>
        </w:rPr>
        <w:t xml:space="preserve">Subject to any Change Order agreed between the parties, </w:t>
      </w:r>
      <w:bookmarkEnd w:id="86"/>
      <w:r>
        <w:rPr>
          <w:szCs w:val="22"/>
        </w:rPr>
        <w:t>n</w:t>
      </w:r>
      <w:r>
        <w:t>o variation of this Agreement or of any of the documents referred to in it shall be effective unless it is in writing and signed by the parties (or their authorised representatives).</w:t>
      </w:r>
      <w:bookmarkEnd w:id="85"/>
      <w:r>
        <w:cr/>
      </w:r>
    </w:p>
    <w:p>
      <w:pPr>
        <w:pStyle w:val="TitleClause"/>
        <w:numPr>
          <w:ilvl w:val="0"/>
          <w:numId w:val="2"/>
        </w:numPr>
        <w:rPr>
          <w:b/>
          <w:bCs/>
          <w:i/>
          <w:iCs/>
          <w:color w:val="3D3D3D"/>
          <w:szCs w:val="22"/>
          <w:shd w:val="clear" w:color="auto" w:fill="FFFFFF"/>
        </w:rPr>
      </w:pPr>
      <w:r>
        <w:fldChar w:fldCharType="begin"/>
      </w:r>
      <w:r>
        <w:instrText xml:space="preserve"> TC "19. Waiver" \l 1 </w:instrText>
      </w:r>
      <w:r>
        <w:fldChar w:fldCharType="end"/>
      </w:r>
      <w:bookmarkStart w:id="87" w:name="__RefHeading___Toc90839828"/>
      <w:bookmarkStart w:id="88" w:name="a655074"/>
      <w:r>
        <w:rPr>
          <w:szCs w:val="22"/>
        </w:rPr>
        <w:t>Waiver</w:t>
      </w:r>
      <w:bookmarkEnd w:id="87"/>
      <w:bookmarkEnd w:id="88"/>
    </w:p>
    <w:p>
      <w:pPr>
        <w:pStyle w:val="Untitledsubclause1"/>
        <w:numPr>
          <w:ilvl w:val="0"/>
          <w:numId w:val="0"/>
        </w:numPr>
        <w:ind w:left="720" w:right="0" w:firstLine="0"/>
        <w:rPr>
          <w:color w:val="3D3D3D"/>
          <w:szCs w:val="22"/>
          <w:shd w:val="clear" w:color="auto" w:fill="FFFFFF"/>
        </w:rPr>
      </w:pPr>
      <w:bookmarkStart w:id="89" w:name="_Hlk68860635"/>
      <w:r>
        <w:rPr>
          <w:b/>
          <w:bCs/>
          <w:i/>
          <w:iCs/>
          <w:color w:val="3D3D3D"/>
          <w:szCs w:val="22"/>
          <w:shd w:val="clear" w:color="auto" w:fill="FFFFFF"/>
        </w:rPr>
        <w:t xml:space="preserve">Background Info: The purpose behind this clause is to make it clear that a failure by a party to enforce its contractual rights or remedies (whether done intentionally or not) does not result in the loss of those rights or remedies. </w:t>
      </w:r>
    </w:p>
    <w:p>
      <w:pPr>
        <w:pStyle w:val="Untitledsubclause1"/>
        <w:numPr>
          <w:ilvl w:val="0"/>
          <w:numId w:val="0"/>
        </w:numPr>
        <w:ind w:left="720" w:right="0" w:firstLine="0"/>
      </w:pPr>
      <w:r>
        <w:rPr>
          <w:color w:val="3D3D3D"/>
          <w:szCs w:val="22"/>
          <w:shd w:val="clear" w:color="auto" w:fill="FFFFFF"/>
        </w:rPr>
        <w:t>No failure or delay by a party to exercise any right or remedy provided under this </w:t>
      </w:r>
      <w:r>
        <w:rPr>
          <w:rStyle w:val="cosearchterm"/>
          <w:rFonts w:eastAsia="Times New Roman"/>
          <w:color w:val="3D3D3D"/>
          <w:szCs w:val="22"/>
        </w:rPr>
        <w:t>Agreement</w:t>
      </w:r>
      <w:r>
        <w:rPr>
          <w:color w:val="3D3D3D"/>
          <w:szCs w:val="22"/>
          <w:shd w:val="clear" w:color="auto"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r>
        <w:cr/>
      </w:r>
    </w:p>
    <w:p>
      <w:pPr>
        <w:pStyle w:val="TitleClause"/>
        <w:numPr>
          <w:ilvl w:val="0"/>
          <w:numId w:val="2"/>
        </w:numPr>
        <w:rPr>
          <w:b/>
          <w:bCs/>
          <w:i/>
          <w:iCs/>
          <w:shd w:val="clear" w:color="auto" w:fill="00FFFF"/>
        </w:rPr>
      </w:pPr>
      <w:r>
        <w:fldChar w:fldCharType="begin"/>
      </w:r>
      <w:r>
        <w:instrText xml:space="preserve"> TC "26. Notices" \l 1 </w:instrText>
      </w:r>
      <w:r>
        <w:fldChar w:fldCharType="end"/>
      </w:r>
      <w:bookmarkStart w:id="90" w:name="__RefHeading___Toc90839829"/>
      <w:bookmarkStart w:id="91" w:name="a682158"/>
      <w:bookmarkEnd w:id="89"/>
      <w:r>
        <w:rPr>
          <w:szCs w:val="22"/>
        </w:rPr>
        <w:t>Notices</w:t>
      </w:r>
      <w:bookmarkEnd w:id="90"/>
      <w:bookmarkEnd w:id="91"/>
    </w:p>
    <w:p>
      <w:pPr>
        <w:pStyle w:val="Untitledsubclause1"/>
        <w:numPr>
          <w:ilvl w:val="0"/>
          <w:numId w:val="0"/>
        </w:numPr>
        <w:ind w:left="720" w:right="0" w:firstLine="0"/>
      </w:pPr>
      <w:r>
        <w:rPr>
          <w:b/>
          <w:bCs/>
          <w:i/>
          <w:iCs/>
          <w:shd w:val="clear" w:color="auto" w:fill="00FFFF"/>
        </w:rPr>
        <w:t>Background Info: It is very important that if sending any notice to the other party under the agreement (eg. in relation to an issue / dispute or a termination, the specific notice provisions listed in the agreement must be met).</w:t>
      </w:r>
    </w:p>
    <w:p>
      <w:pPr>
        <w:pStyle w:val="Untitledsubclause1"/>
        <w:numPr>
          <w:ilvl w:val="0"/>
          <w:numId w:val="0"/>
        </w:numPr>
        <w:ind w:left="720" w:right="0" w:firstLine="0"/>
      </w:pPr>
      <w:r>
        <w:t>Any notice given to a party under or in connection with this Agreement shall be in writing and shall be:</w:t>
      </w:r>
    </w:p>
    <w:p>
      <w:pPr>
        <w:pStyle w:val="Untitledsubclause2"/>
        <w:numPr>
          <w:ilvl w:val="2"/>
          <w:numId w:val="2"/>
        </w:numPr>
      </w:pPr>
      <w:bookmarkStart w:id="92" w:name="a266735"/>
      <w:r>
        <w:t xml:space="preserve">delivered by hand or by registered post at the address given in this Agreement or by email to the following addresses: </w:t>
      </w:r>
      <w:r>
        <w:rPr>
          <w:b/>
          <w:bCs/>
          <w:i/>
          <w:iCs/>
          <w:shd w:val="clear" w:color="auto" w:fill="00FF00"/>
        </w:rPr>
        <w:t>[Question 6(a) insert your email address]</w:t>
      </w:r>
      <w:r>
        <w:t xml:space="preserve"> </w:t>
      </w:r>
      <w:r>
        <w:rPr>
          <w:shd w:val="clear" w:color="auto" w:fill="FFFF00"/>
        </w:rPr>
        <w:t>${your_email_address}</w:t>
      </w:r>
      <w:r>
        <w:t xml:space="preserve"> and </w:t>
      </w:r>
      <w:r>
        <w:rPr>
          <w:b/>
          <w:bCs/>
          <w:i/>
          <w:iCs/>
          <w:shd w:val="clear" w:color="auto" w:fill="00FF00"/>
        </w:rPr>
        <w:t>[insert your email address]</w:t>
      </w:r>
      <w:r>
        <w:rPr>
          <w:shd w:val="clear" w:color="auto" w:fill="FFFF00"/>
        </w:rPr>
        <w:t xml:space="preserve"> ${counterparty_email_address }</w:t>
      </w:r>
      <w:r>
        <w:t>; or</w:t>
      </w:r>
      <w:bookmarkEnd w:id="92"/>
    </w:p>
    <w:p>
      <w:pPr>
        <w:pStyle w:val="Untitledsubclause2"/>
        <w:numPr>
          <w:ilvl w:val="2"/>
          <w:numId w:val="2"/>
        </w:numPr>
      </w:pPr>
      <w:r>
        <w:t>if sent by email, at the time of transmission, or, if this time falls outside business hours in the place of receipt, when business hours resume.</w:t>
      </w:r>
    </w:p>
    <w:p>
      <w:pPr>
        <w:pStyle w:val="Untitledsubclause2"/>
        <w:numPr>
          <w:ilvl w:val="0"/>
          <w:numId w:val="0"/>
        </w:numPr>
      </w:pPr>
    </w:p>
    <w:p>
      <w:pPr>
        <w:pStyle w:val="TitleClause"/>
        <w:numPr>
          <w:ilvl w:val="0"/>
          <w:numId w:val="2"/>
        </w:numPr>
        <w:rPr>
          <w:b/>
          <w:bCs/>
          <w:i/>
          <w:iCs/>
          <w:shd w:val="clear" w:color="auto" w:fill="00FFFF"/>
        </w:rPr>
      </w:pPr>
      <w:r>
        <w:fldChar w:fldCharType="begin"/>
      </w:r>
      <w:r>
        <w:instrText xml:space="preserve"> TC "22. Entire agreement" \l 1 </w:instrText>
      </w:r>
      <w:r>
        <w:fldChar w:fldCharType="end"/>
      </w:r>
      <w:bookmarkStart w:id="93" w:name="__RefHeading___Toc90839830"/>
      <w:bookmarkStart w:id="94" w:name="a915683"/>
      <w:r>
        <w:rPr>
          <w:szCs w:val="22"/>
        </w:rPr>
        <w:t>Entire agreement</w:t>
      </w:r>
      <w:bookmarkEnd w:id="93"/>
      <w:bookmarkEnd w:id="94"/>
    </w:p>
    <w:p>
      <w:pPr>
        <w:pStyle w:val="Untitledsubclause1"/>
        <w:numPr>
          <w:ilvl w:val="0"/>
          <w:numId w:val="0"/>
        </w:numPr>
        <w:ind w:left="720" w:right="0" w:firstLine="0"/>
      </w:pPr>
      <w:bookmarkStart w:id="95" w:name="a970363"/>
      <w:r>
        <w:rPr>
          <w:b/>
          <w:bCs/>
          <w:i/>
          <w:iCs/>
          <w:shd w:val="clear" w:color="auto" w:fill="00FFFF"/>
        </w:rPr>
        <w:t>Background Info: The purpose of this clause is to prevent the parties being liable for any statements or representations (including pre-contractual representations) other than those expressly set out in the agreement.  It helps ensure that comments or proposals submitted in the lead up to any agreement do not have binding legal effect. If it’s not written in the agreement it effectively does not matter.</w:t>
      </w:r>
    </w:p>
    <w:p>
      <w:pPr>
        <w:pStyle w:val="Untitledsubclause1"/>
        <w:numPr>
          <w:ilvl w:val="1"/>
          <w:numId w:val="2"/>
        </w:numPr>
      </w:pPr>
      <w: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95"/>
    </w:p>
    <w:p>
      <w:pPr>
        <w:pStyle w:val="Untitledsubclause1"/>
        <w:numPr>
          <w:ilvl w:val="1"/>
          <w:numId w:val="2"/>
        </w:numPr>
      </w:pPr>
      <w:bookmarkStart w:id="96" w:name="a175777"/>
      <w:r>
        <w:t>Each party acknowledges that in entering into this Agreement it does not rely on, and shall have no remedies in respect of, any statement, representation, assurance or warranty (whether made innocently or negligently) that is not set out in this Agreement.</w:t>
      </w:r>
      <w:bookmarkEnd w:id="96"/>
    </w:p>
    <w:p>
      <w:pPr>
        <w:pStyle w:val="Untitledsubclause1"/>
        <w:numPr>
          <w:ilvl w:val="1"/>
          <w:numId w:val="2"/>
        </w:numPr>
      </w:pPr>
      <w:bookmarkStart w:id="97" w:name="a641078"/>
      <w:r>
        <w:t>Each party agrees that it shall have no claim for innocent or negligent misrepresentation or negligent misstatement based on any statement in this Agreemen</w:t>
      </w:r>
      <w:bookmarkEnd w:id="97"/>
      <w:r>
        <w:t>t.</w:t>
      </w:r>
      <w:r>
        <w:cr/>
      </w:r>
    </w:p>
    <w:p>
      <w:pPr>
        <w:pStyle w:val="TitleClause"/>
        <w:numPr>
          <w:ilvl w:val="0"/>
          <w:numId w:val="2"/>
        </w:numPr>
        <w:rPr>
          <w:bCs/>
          <w:i/>
          <w:iCs/>
          <w:shd w:val="clear" w:color="auto" w:fill="00FFFF"/>
        </w:rPr>
      </w:pPr>
      <w:r>
        <w:fldChar w:fldCharType="begin"/>
      </w:r>
      <w:r>
        <w:instrText xml:space="preserve"> TC "27. Counterparts" \l 1 </w:instrText>
      </w:r>
      <w:r>
        <w:fldChar w:fldCharType="end"/>
      </w:r>
      <w:bookmarkStart w:id="98" w:name="__RefHeading___Toc90839831"/>
      <w:bookmarkStart w:id="99" w:name="a125030"/>
      <w:r>
        <w:rPr>
          <w:szCs w:val="22"/>
        </w:rPr>
        <w:t>Counterparts</w:t>
      </w:r>
      <w:bookmarkEnd w:id="98"/>
      <w:bookmarkEnd w:id="99"/>
    </w:p>
    <w:p>
      <w:pPr>
        <w:pStyle w:val="TitleClause"/>
        <w:numPr>
          <w:ilvl w:val="0"/>
          <w:numId w:val="0"/>
        </w:numPr>
        <w:ind w:left="720" w:right="0" w:firstLine="0"/>
        <w:rPr>
          <w:b w:val="0"/>
          <w:bCs/>
        </w:rPr>
      </w:pPr>
      <w:bookmarkStart w:id="100" w:name="a935661"/>
      <w:r>
        <w:rPr>
          <w:bCs/>
          <w:i/>
          <w:iCs/>
          <w:shd w:val="clear" w:color="auto" w:fill="00FFFF"/>
        </w:rPr>
        <w:t>Background Info: Counterparts clauses are useful where the parties are executing separate copies of an agreement. They are primarily used where not all the parties will be physically present at signing and therefore there will be no single copy of the agreement that all the parties have signed. The absence of a counterparts clause will not of itself invalidate an agreement that the parties execute by separate counterparts. However, a counterparts clause may help to prevent a party from attempting to claim that an agreement is not binding by arguing that (a) there is no one copy of it that is signed by all parties and (b) they did not know that they were entering into a binding contract by signing an agreement not signed by the other parties.</w:t>
      </w:r>
    </w:p>
    <w:p>
      <w:pPr>
        <w:pStyle w:val="TitleClause"/>
        <w:numPr>
          <w:ilvl w:val="0"/>
          <w:numId w:val="0"/>
        </w:numPr>
        <w:ind w:left="720" w:right="0" w:firstLine="0"/>
      </w:pPr>
      <w:r>
        <w:rPr>
          <w:b w:val="0"/>
          <w:bCs/>
        </w:rPr>
        <w:t>This Agreement may be executed in any number of counterparts, each of which shall constitute a duplicate original, but all the counterparts shall together constitute the one agreement.</w:t>
      </w:r>
      <w:bookmarkEnd w:id="100"/>
      <w:r>
        <w:cr/>
      </w:r>
    </w:p>
    <w:p>
      <w:pPr>
        <w:pStyle w:val="TitleClause"/>
        <w:numPr>
          <w:ilvl w:val="0"/>
          <w:numId w:val="2"/>
        </w:numPr>
        <w:rPr>
          <w:bCs/>
          <w:i/>
          <w:iCs/>
          <w:shd w:val="clear" w:color="auto" w:fill="00FFFF"/>
        </w:rPr>
      </w:pPr>
      <w:r>
        <w:fldChar w:fldCharType="begin"/>
      </w:r>
      <w:r>
        <w:instrText xml:space="preserve"> TC "29. Governing law" \l 1 </w:instrText>
      </w:r>
      <w:r>
        <w:fldChar w:fldCharType="end"/>
      </w:r>
      <w:bookmarkStart w:id="101" w:name="__RefHeading___Toc90839834"/>
      <w:bookmarkStart w:id="102" w:name="a1037233"/>
      <w:r>
        <w:rPr>
          <w:szCs w:val="22"/>
        </w:rPr>
        <w:t>Governing law</w:t>
      </w:r>
      <w:bookmarkEnd w:id="101"/>
      <w:bookmarkEnd w:id="102"/>
    </w:p>
    <w:p>
      <w:pPr>
        <w:pStyle w:val="TitleClause"/>
        <w:numPr>
          <w:ilvl w:val="0"/>
          <w:numId w:val="0"/>
        </w:numPr>
        <w:ind w:left="720" w:right="0" w:firstLine="0"/>
        <w:rPr>
          <w:b w:val="0"/>
          <w:bCs/>
        </w:rPr>
      </w:pPr>
      <w:bookmarkStart w:id="103" w:name="a155263"/>
      <w:r>
        <w:rPr>
          <w:bCs/>
          <w:i/>
          <w:iCs/>
          <w:shd w:val="clear" w:color="auto" w:fill="00FFFF"/>
        </w:rPr>
        <w:t>Background Info: This agreement is drafted on the basis that it is governed by Irish law. If the service is to be performed in Ireland between Irish parties it makes sense for the agreement to be regulated by Irish law.</w:t>
      </w:r>
    </w:p>
    <w:p>
      <w:pPr>
        <w:pStyle w:val="TitleClause"/>
        <w:numPr>
          <w:ilvl w:val="0"/>
          <w:numId w:val="0"/>
        </w:numPr>
        <w:ind w:left="720" w:right="0" w:firstLine="0"/>
      </w:pPr>
      <w:r>
        <w:rPr>
          <w:b w:val="0"/>
          <w:bCs/>
        </w:rPr>
        <w:t>This Agreement and any dispute or claim arising out of or in connection with it or its subject matter or formation (including non-contractual disputes or claims) shall be governed by and construed in accordance with the laws of Ireland.</w:t>
      </w:r>
      <w:bookmarkEnd w:id="103"/>
      <w:r>
        <w:cr/>
      </w:r>
    </w:p>
    <w:p>
      <w:pPr>
        <w:pStyle w:val="TitleClause"/>
        <w:numPr>
          <w:ilvl w:val="0"/>
          <w:numId w:val="2"/>
        </w:numPr>
        <w:rPr>
          <w:i/>
          <w:iCs/>
          <w:shd w:val="clear" w:color="auto" w:fill="00FFFF"/>
        </w:rPr>
      </w:pPr>
      <w:r>
        <w:fldChar w:fldCharType="begin"/>
      </w:r>
      <w:r>
        <w:instrText xml:space="preserve"> TC "30. Jurisdiction" \l 1 </w:instrText>
      </w:r>
      <w:r>
        <w:fldChar w:fldCharType="end"/>
      </w:r>
      <w:bookmarkStart w:id="104" w:name="__RefHeading___Toc90839837"/>
      <w:bookmarkStart w:id="105" w:name="a334611"/>
      <w:r>
        <w:rPr>
          <w:szCs w:val="22"/>
        </w:rPr>
        <w:t>Jurisdiction</w:t>
      </w:r>
      <w:bookmarkEnd w:id="104"/>
      <w:bookmarkEnd w:id="105"/>
    </w:p>
    <w:p>
      <w:pPr>
        <w:pStyle w:val="TitleClause"/>
        <w:numPr>
          <w:ilvl w:val="0"/>
          <w:numId w:val="0"/>
        </w:numPr>
        <w:ind w:left="720" w:right="0" w:firstLine="0"/>
        <w:rPr>
          <w:b w:val="0"/>
          <w:bCs/>
        </w:rPr>
      </w:pPr>
      <w:r>
        <w:rPr>
          <w:i/>
          <w:iCs/>
          <w:shd w:val="clear" w:color="auto" w:fill="00FFFF"/>
        </w:rPr>
        <w:t>Background Info: A jurisdiction clause enables the parties to agree at the outset of their contractual relationship which country's or countries' courts are to have jurisdiction to hear disputes arising from the contract. If the service is to be performed in Ireland between Irish parties it makes sense for this to generally be the Irish courts.</w:t>
      </w:r>
    </w:p>
    <w:p>
      <w:pPr>
        <w:pStyle w:val="TitleClause"/>
        <w:numPr>
          <w:ilvl w:val="0"/>
          <w:numId w:val="0"/>
        </w:numPr>
        <w:ind w:left="720" w:right="0" w:firstLine="0"/>
        <w:rPr>
          <w:szCs w:val="22"/>
        </w:rPr>
      </w:pPr>
      <w:bookmarkStart w:id="106" w:name="a822178"/>
      <w:r>
        <w:rPr>
          <w:b w:val="0"/>
          <w:bCs/>
        </w:rPr>
        <w:t>Each party irrevocably agrees that the courts of Ireland shall have exclusive jurisdiction to settle any dispute or claim arising out of or in connection with this Agreement or its subject matter or formation (including non-contractual disputes or claims).</w:t>
      </w:r>
      <w:bookmarkEnd w:id="106"/>
    </w:p>
    <w:p>
      <w:pPr>
        <w:pStyle w:val="NoNumUntitledsubclause1"/>
        <w:rPr>
          <w:szCs w:val="22"/>
        </w:rPr>
      </w:pPr>
    </w:p>
    <w:p>
      <w:pPr>
        <w:pStyle w:val="Testimonium"/>
        <w:rPr>
          <w:szCs w:val="22"/>
        </w:rPr>
      </w:pPr>
      <w:r>
        <w:rPr>
          <w:szCs w:val="22"/>
        </w:rPr>
        <w:t>This Agreement has been entered into on the date stated at the beginning of it.</w:t>
      </w:r>
    </w:p>
    <w:p>
      <w:pPr>
        <w:pStyle w:val="Untitledsubclause1"/>
        <w:pageBreakBefore/>
        <w:numPr>
          <w:ilvl w:val="0"/>
          <w:numId w:val="0"/>
        </w:numPr>
        <w:rPr>
          <w:szCs w:val="22"/>
        </w:rPr>
      </w:pPr>
    </w:p>
    <w:p>
      <w:pPr>
        <w:pStyle w:val="CoversheetParty"/>
        <w:jc w:val="left"/>
      </w:pPr>
      <w:r>
        <w:rPr>
          <w:shd w:val="clear" w:color="auto" w:fill="00FF00"/>
        </w:rPr>
        <w:t>[Question 1: Insert name of your legal entity]</w:t>
      </w:r>
      <w:r>
        <w:t xml:space="preserve"> </w:t>
      </w:r>
    </w:p>
    <w:p>
      <w:pPr>
        <w:pStyle w:val="CoversheetParty"/>
        <w:jc w:val="left"/>
        <w:rPr>
          <w:rFonts w:eastAsia="Times New Roman"/>
          <w:i/>
          <w:color w:val="auto"/>
          <w:u w:val="single"/>
          <w:lang w:val="en-US" w:eastAsia="en-US"/>
        </w:rPr>
      </w:pPr>
      <w:r>
        <w:t xml:space="preserve">${name_of_your_legal_entity}    </w:t>
      </w:r>
    </w:p>
    <w:p>
      <w:pPr>
        <w:tabs>
          <w:tab w:val="left" w:pos="4320"/>
          <w:tab w:val="left" w:pos="5040"/>
          <w:tab w:val="left" w:pos="9630"/>
        </w:tabs>
        <w:spacing w:before="560" w:after="0" w:line="240" w:lineRule="auto"/>
        <w:rPr>
          <w:rFonts w:eastAsia="Times New Roman"/>
          <w:i/>
          <w:color w:val="auto"/>
          <w:lang w:val="en-US" w:eastAsia="en-US"/>
        </w:rPr>
      </w:pPr>
      <w:r>
        <w:rPr>
          <w:rFonts w:eastAsia="Times New Roman"/>
          <w:i/>
          <w:color w:val="auto"/>
          <w:u w:val="single"/>
          <w:lang w:val="en-US" w:eastAsia="en-US"/>
        </w:rPr>
        <w:tab/>
      </w:r>
    </w:p>
    <w:p>
      <w:pPr>
        <w:tabs>
          <w:tab w:val="left" w:pos="5040"/>
        </w:tabs>
        <w:spacing w:before="20" w:after="0" w:line="240" w:lineRule="auto"/>
        <w:rPr>
          <w:rFonts w:eastAsia="Times New Roman"/>
          <w:i/>
          <w:color w:val="auto"/>
          <w:u w:val="single"/>
          <w:lang w:val="en-US" w:eastAsia="en-US"/>
        </w:rPr>
      </w:pPr>
      <w:r>
        <w:rPr>
          <w:rFonts w:eastAsia="Times New Roman"/>
          <w:i/>
          <w:color w:val="auto"/>
          <w:lang w:val="en-US" w:eastAsia="en-US"/>
        </w:rPr>
        <w:t>Signature</w:t>
        <w:tab/>
      </w:r>
    </w:p>
    <w:p>
      <w:pPr>
        <w:tabs>
          <w:tab w:val="left" w:pos="4320"/>
          <w:tab w:val="left" w:pos="5040"/>
          <w:tab w:val="left" w:pos="9630"/>
        </w:tabs>
        <w:spacing w:before="360" w:after="0" w:line="240" w:lineRule="auto"/>
        <w:rPr>
          <w:rFonts w:eastAsia="Times New Roman"/>
          <w:i/>
          <w:color w:val="auto"/>
          <w:lang w:val="en-US" w:eastAsia="en-US"/>
        </w:rPr>
      </w:pPr>
      <w:r>
        <w:rPr>
          <w:rFonts w:eastAsia="Times New Roman"/>
          <w:i/>
          <w:color w:val="auto"/>
          <w:u w:val="single"/>
          <w:lang w:val="en-US" w:eastAsia="en-US"/>
        </w:rPr>
        <w:tab/>
      </w:r>
    </w:p>
    <w:p>
      <w:r>
        <w:rPr>
          <w:rFonts w:eastAsia="Times New Roman"/>
          <w:i/>
          <w:color w:val="auto"/>
          <w:lang w:val="en-US" w:eastAsia="en-US"/>
        </w:rPr>
        <w:t>Print Name</w:t>
      </w:r>
    </w:p>
    <w:p/>
    <w:p/>
    <w:p>
      <w:pPr>
        <w:pStyle w:val="CoversheetParty"/>
        <w:jc w:val="left"/>
      </w:pPr>
      <w:r>
        <w:rPr>
          <w:shd w:val="clear" w:color="auto" w:fill="00FF00"/>
        </w:rPr>
        <w:t>[Question 2: Insert counterparty name]</w:t>
      </w:r>
    </w:p>
    <w:p>
      <w:pPr>
        <w:pStyle w:val="CoversheetParty"/>
        <w:tabs>
          <w:tab w:val="left" w:pos="426"/>
        </w:tabs>
        <w:jc w:val="left"/>
        <w:rPr>
          <w:rFonts w:eastAsia="Times New Roman"/>
          <w:i/>
          <w:color w:val="auto"/>
          <w:u w:val="single"/>
          <w:lang w:val="en-US" w:eastAsia="en-US"/>
        </w:rPr>
      </w:pPr>
      <w:r>
        <w:t>${counterparty_name}</w:t>
      </w:r>
    </w:p>
    <w:p>
      <w:pPr>
        <w:tabs>
          <w:tab w:val="left" w:pos="4320"/>
          <w:tab w:val="left" w:pos="5040"/>
          <w:tab w:val="left" w:pos="9630"/>
        </w:tabs>
        <w:spacing w:before="560" w:after="0" w:line="240" w:lineRule="auto"/>
        <w:rPr>
          <w:rFonts w:eastAsia="Times New Roman"/>
          <w:i/>
          <w:color w:val="auto"/>
          <w:lang w:val="en-US" w:eastAsia="en-US"/>
        </w:rPr>
      </w:pPr>
      <w:r>
        <w:rPr>
          <w:rFonts w:eastAsia="Times New Roman"/>
          <w:i/>
          <w:color w:val="auto"/>
          <w:u w:val="single"/>
          <w:lang w:val="en-US" w:eastAsia="en-US"/>
        </w:rPr>
        <w:tab/>
      </w:r>
    </w:p>
    <w:p>
      <w:pPr>
        <w:tabs>
          <w:tab w:val="left" w:pos="5040"/>
        </w:tabs>
        <w:spacing w:before="20" w:after="0" w:line="240" w:lineRule="auto"/>
        <w:rPr>
          <w:rFonts w:eastAsia="Times New Roman"/>
          <w:i/>
          <w:color w:val="auto"/>
          <w:u w:val="single"/>
          <w:lang w:val="en-US" w:eastAsia="en-US"/>
        </w:rPr>
      </w:pPr>
      <w:r>
        <w:rPr>
          <w:rFonts w:eastAsia="Times New Roman"/>
          <w:i/>
          <w:color w:val="auto"/>
          <w:lang w:val="en-US" w:eastAsia="en-US"/>
        </w:rPr>
        <w:t>Signature</w:t>
        <w:tab/>
      </w:r>
    </w:p>
    <w:p>
      <w:pPr>
        <w:tabs>
          <w:tab w:val="left" w:pos="4320"/>
          <w:tab w:val="left" w:pos="5040"/>
          <w:tab w:val="left" w:pos="9630"/>
        </w:tabs>
        <w:spacing w:before="360" w:after="0" w:line="240" w:lineRule="auto"/>
        <w:rPr>
          <w:rFonts w:eastAsia="Times New Roman"/>
          <w:i/>
          <w:color w:val="auto"/>
          <w:lang w:val="en-US" w:eastAsia="en-US"/>
        </w:rPr>
      </w:pPr>
      <w:r>
        <w:rPr>
          <w:rFonts w:eastAsia="Times New Roman"/>
          <w:i/>
          <w:color w:val="auto"/>
          <w:u w:val="single"/>
          <w:lang w:val="en-US" w:eastAsia="en-US"/>
        </w:rPr>
        <w:tab/>
      </w:r>
    </w:p>
    <w:p>
      <w:pPr>
        <w:rPr>
          <w:szCs w:val="22"/>
        </w:rPr>
      </w:pPr>
      <w:r>
        <w:rPr>
          <w:rFonts w:eastAsia="Times New Roman"/>
          <w:i/>
          <w:color w:val="auto"/>
          <w:lang w:val="en-US" w:eastAsia="en-US"/>
        </w:rPr>
        <w:t>Print Name</w:t>
      </w:r>
    </w:p>
    <w:p>
      <w:pPr>
        <w:pStyle w:val="Testimonium"/>
        <w:rPr>
          <w:szCs w:val="22"/>
        </w:rPr>
      </w:pPr>
    </w:p>
    <w:p/>
    <w:p>
      <w:pPr>
        <w:widowControl/>
        <w:bidi w:val="0"/>
        <w:spacing w:before="0" w:after="200" w:line="240" w:lineRule="atLeast"/>
      </w:pPr>
    </w:p>
    <w:sectPr>
      <w:footerReference w:type="default" r:id="rId5"/>
      <w:pgSz w:w="12240" w:h="15840"/>
      <w:pgMar w:top="1440" w:right="1440" w:bottom="1440" w:left="1440" w:header="720" w:footer="720"/>
      <w:pgNumType w:fmt="decimal"/>
      <w:cols w:space="720"/>
      <w:textDirection w:val="lrTb"/>
      <w:bidi w:val="0"/>
      <w:docGrid w:linePitch="600" w:charSpace="36864"/>
    </w:sectPr>
  </w:body>
</w:document>
</file>

<file path=word/fontTable.xml><?xml version="1.0" encoding="utf-8"?>
<w:fonts xmlns:r="http://schemas.openxmlformats.org/officeDocument/2006/relationships" xmlns:w="http://schemas.openxmlformats.org/wordprocessingml/2006/main">
  <w:font w:name="Times New Roman">
    <w:panose1 w:val="00000000000000000000"/>
    <w:charset w:val="00"/>
    <w:family w:val="roman"/>
    <w:pitch w:val="variable"/>
    <w:sig w:usb0="00000000" w:usb1="00000000" w:usb2="00000000" w:usb3="00000000" w:csb0="00000000" w:csb1="00000000"/>
  </w:font>
  <w:font w:name="Symbol">
    <w:panose1 w:val="00000000000000000000"/>
    <w:charset w:val="02"/>
    <w:family w:val="roman"/>
    <w:pitch w:val="variable"/>
    <w:sig w:usb0="00000000" w:usb1="00000000" w:usb2="00000000" w:usb3="00000000" w:csb0="00000000" w:csb1="00000000"/>
  </w:font>
  <w:font w:name="Arial">
    <w:panose1 w:val="00000000000000000000"/>
    <w:charset w:val="80"/>
    <w:family w:val="swiss"/>
    <w:pitch w:val="variable"/>
    <w:sig w:usb0="00000000" w:usb1="00000000" w:usb2="00000000" w:usb3="00000000" w:csb0="00020001" w:csb1="00000000"/>
  </w:font>
  <w:font w:name="Arial Unicode MS">
    <w:panose1 w:val="00000000000000000000"/>
    <w:charset w:val="00"/>
    <w:family w:val="roman"/>
    <w:pitch w:val="variable"/>
    <w:sig w:usb0="00000000" w:usb1="00000000" w:usb2="00000000" w:usb3="00000000" w:csb0="00000001" w:csb1="00000000"/>
  </w:font>
  <w:font w:name="Calibri">
    <w:panose1 w:val="00000000000000000000"/>
    <w:charset w:val="00"/>
    <w:family w:val="swiss"/>
    <w:pitch w:val="variable"/>
    <w:sig w:usb0="00000000" w:usb1="00000000" w:usb2="00000000" w:usb3="00000000" w:csb0="00000000" w:csb1="00000000"/>
  </w:font>
  <w:font w:name="Cambria">
    <w:panose1 w:val="00000000000000000000"/>
    <w:charset w:val="00"/>
    <w:family w:val="roman"/>
    <w:pitch w:val="variable"/>
    <w:sig w:usb0="00000000" w:usb1="00000000" w:usb2="00000000" w:usb3="00000000" w:csb0="00000000" w:csb1="00000000"/>
  </w:font>
  <w:font w:name="Courier New">
    <w:panose1 w:val="00000000000000000000"/>
    <w:charset w:val="00"/>
    <w:family w:val="modern"/>
    <w:pitch w:val="default"/>
    <w:sig w:usb0="00000000" w:usb1="00000000" w:usb2="00000000" w:usb3="00000000" w:csb0="00000000" w:csb1="00000000"/>
  </w:font>
  <w:font w:name="Wingdings">
    <w:panose1 w:val="00000000000000000000"/>
    <w:charset w:val="02"/>
    <w:family w:val="auto"/>
    <w:pitch w:val="variable"/>
    <w:sig w:usb0="00000000" w:usb1="00000000" w:usb2="00000000" w:usb3="00000000" w:csb0="00000000" w:csb1="00000000"/>
  </w:font>
  <w:font w:name="Verdana">
    <w:panose1 w:val="00000000000000000000"/>
    <w:charset w:val="00"/>
    <w:family w:val="swiss"/>
    <w:pitch w:val="variable"/>
    <w:sig w:usb0="00000000" w:usb1="00000000" w:usb2="00000000" w:usb3="00000000" w:csb0="00000000" w:csb1="00000000"/>
  </w:font>
  <w:font w:name="Tahoma">
    <w:panose1 w:val="00000000000000000000"/>
    <w:charset w:val="00"/>
    <w:family w:val="swiss"/>
    <w:pitch w:val="variable"/>
    <w:sig w:usb0="00000000" w:usb1="00000000" w:usb2="00000000" w:usb3="00000000" w:csb0="00000000" w:csb1="00000000"/>
  </w:font>
  <w:font w:name="Microsoft YaHei">
    <w:panose1 w:val="00000000000000000000"/>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jc w:val="center"/>
    </w:pPr>
    <w:r>
      <w:fldChar w:fldCharType="begin"/>
    </w:r>
    <w:r>
      <w:instrText xml:space="preserve"> PAGE </w:instrText>
    </w:r>
    <w:r>
      <w:fldChar w:fldCharType="separate"/>
    </w:r>
    <w:r>
      <w:t>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jc w:val="center"/>
    </w:pPr>
    <w:r>
      <w:fldChar w:fldCharType="begin"/>
    </w:r>
    <w:r>
      <w:instrText xml:space="preserve"> PAGE </w:instrText>
    </w:r>
    <w:r>
      <w:fldChar w:fldCharType="separate"/>
    </w:r>
    <w:r>
      <w:t>11</w:t>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Chapter %1"/>
      <w:lvlJc w:val="left"/>
      <w:pPr>
        <w:tabs>
          <w:tab w:val="num" w:pos="0"/>
        </w:tabs>
        <w:ind w:left="0" w:firstLine="0"/>
      </w:pPr>
      <w:rPr>
        <w:b w:val="0"/>
        <w:bCs/>
        <w:i/>
        <w:iCs/>
        <w:color w:val="000000"/>
      </w:rPr>
    </w:lvl>
    <w:lvl w:ilvl="1">
      <w:start w:val="1"/>
      <w:numFmt w:val="none"/>
      <w:suff w:val="nothing"/>
      <w:lvlJc w:val="left"/>
      <w:pPr>
        <w:tabs>
          <w:tab w:val="num" w:pos="0"/>
        </w:tabs>
        <w:ind w:left="0" w:firstLine="0"/>
      </w:pPr>
      <w:rPr>
        <w:b/>
        <w:bCs/>
        <w:i/>
        <w:iCs/>
        <w:color w:val="3D3D3D"/>
        <w:szCs w:val="22"/>
        <w:shd w:val="clear" w:color="auto" w:fill="FFFFFF"/>
      </w:rPr>
    </w:lvl>
    <w:lvl w:ilvl="2">
      <w:start w:val="1"/>
      <w:numFmt w:val="none"/>
      <w:suff w:val="nothing"/>
      <w:lvlJc w:val="left"/>
      <w:pPr>
        <w:tabs>
          <w:tab w:val="num" w:pos="0"/>
        </w:tabs>
        <w:ind w:left="0" w:firstLine="0"/>
      </w:pPr>
      <w:rPr>
        <w:b w:val="0"/>
        <w:bCs/>
        <w:i/>
        <w:iCs/>
        <w:color w:val="000000"/>
      </w:r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0000002"/>
    <w:multiLevelType w:val="multilevel"/>
    <w:tmpl w:val="00000002"/>
    <w:name w:val="WW8Num11"/>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Letter"/>
      <w:lvlText w:val="(%3)"/>
      <w:lvlJc w:val="left"/>
      <w:pPr>
        <w:tabs>
          <w:tab w:val="num" w:pos="1555"/>
        </w:tabs>
        <w:ind w:left="1555" w:hanging="561"/>
      </w:pPr>
      <w:rPr>
        <w:rFonts w:hint="default"/>
        <w:color w:val="000000"/>
      </w:rPr>
    </w:lvl>
    <w:lvl w:ilvl="3">
      <w:start w:val="1"/>
      <w:numFmt w:val="lowerRoman"/>
      <w:lvlText w:val="(%4)"/>
      <w:lvlJc w:val="left"/>
      <w:pPr>
        <w:tabs>
          <w:tab w:val="num" w:pos="2419"/>
        </w:tabs>
        <w:ind w:left="2275" w:hanging="576"/>
      </w:pPr>
      <w:rPr>
        <w:rFonts w:hint="default"/>
        <w:color w:val="000000"/>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2">
    <w:nsid w:val="00000003"/>
    <w:multiLevelType w:val="singleLevel"/>
    <w:tmpl w:val="00000003"/>
    <w:name w:val="WW8Num12"/>
    <w:lvl w:ilvl="0">
      <w:start w:val="1"/>
      <w:numFmt w:val="bullet"/>
      <w:lvlText w:val=""/>
      <w:lvlJc w:val="left"/>
      <w:pPr>
        <w:tabs>
          <w:tab w:val="num" w:pos="0"/>
        </w:tabs>
        <w:ind w:left="1440" w:hanging="360"/>
      </w:pPr>
      <w:rPr>
        <w:rFonts w:ascii="Symbol" w:hAnsi="Symbol" w:cs="Symbol" w:hint="default"/>
        <w:color w:val="000000"/>
      </w:rPr>
    </w:lvl>
  </w:abstractNum>
  <w:abstractNum w:abstractNumId="3">
    <w:nsid w:val="00000004"/>
    <w:multiLevelType w:val="multilevel"/>
    <w:tmpl w:val="00000004"/>
    <w:name w:val="WW8Num15"/>
    <w:lvl w:ilvl="0">
      <w:start w:val="1"/>
      <w:numFmt w:val="decimal"/>
      <w:lvlText w:val="Schedule %1"/>
      <w:lvlJc w:val="left"/>
      <w:pPr>
        <w:tabs>
          <w:tab w:val="num" w:pos="0"/>
        </w:tabs>
        <w:ind w:left="360" w:hanging="360"/>
      </w:pPr>
      <w:rPr>
        <w:rFonts w:hint="default"/>
        <w:color w:val="000000"/>
      </w:rPr>
    </w:lvl>
    <w:lvl w:ilvl="1">
      <w:start w:val="1"/>
      <w:numFmt w:val="decimal"/>
      <w:lvlText w:val="Part %2"/>
      <w:lvlJc w:val="left"/>
      <w:pPr>
        <w:tabs>
          <w:tab w:val="num" w:pos="0"/>
        </w:tabs>
        <w:ind w:left="357" w:hanging="357"/>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3.%4"/>
      <w:lvlJc w:val="left"/>
      <w:pPr>
        <w:tabs>
          <w:tab w:val="num" w:pos="720"/>
        </w:tabs>
        <w:ind w:left="720" w:hanging="720"/>
      </w:pPr>
      <w:rPr>
        <w:rFonts w:hint="default"/>
      </w:rPr>
    </w:lvl>
    <w:lvl w:ilvl="4">
      <w:start w:val="1"/>
      <w:numFmt w:val="lowerLetter"/>
      <w:lvlText w:val="(%5)"/>
      <w:lvlJc w:val="left"/>
      <w:pPr>
        <w:tabs>
          <w:tab w:val="num" w:pos="1555"/>
        </w:tabs>
        <w:ind w:left="1555" w:hanging="561"/>
      </w:pPr>
      <w:rPr>
        <w:rFonts w:hint="default"/>
      </w:rPr>
    </w:lvl>
    <w:lvl w:ilvl="5">
      <w:start w:val="1"/>
      <w:numFmt w:val="lowerRoman"/>
      <w:lvlText w:val="(%6)"/>
      <w:lvlJc w:val="left"/>
      <w:pPr>
        <w:tabs>
          <w:tab w:val="num" w:pos="2419"/>
        </w:tabs>
        <w:ind w:left="2275" w:hanging="576"/>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4">
    <w:nsid w:val="00000005"/>
    <w:multiLevelType w:val="singleLevel"/>
    <w:tmpl w:val="00000005"/>
    <w:name w:val="WW8Num17"/>
    <w:lvl w:ilvl="0">
      <w:start w:val="1"/>
      <w:numFmt w:val="decimal"/>
      <w:lvlText w:val="Schedule%1"/>
      <w:lvlJc w:val="left"/>
      <w:pPr>
        <w:tabs>
          <w:tab w:val="num" w:pos="720"/>
        </w:tabs>
        <w:ind w:left="720" w:hanging="720"/>
      </w:pPr>
      <w:rPr>
        <w:color w:val="000000"/>
      </w:rPr>
    </w:lvl>
  </w:abstractNum>
  <w:abstractNum w:abstractNumId="5">
    <w:nsid w:val="00000006"/>
    <w:multiLevelType w:val="singleLevel"/>
    <w:tmpl w:val="00000006"/>
    <w:name w:val="WW8Num20"/>
    <w:lvl w:ilvl="0">
      <w:start w:val="1"/>
      <w:numFmt w:val="upperLetter"/>
      <w:lvlText w:val="ANNEX %1"/>
      <w:lvlJc w:val="left"/>
      <w:pPr>
        <w:tabs>
          <w:tab w:val="num" w:pos="0"/>
        </w:tabs>
        <w:ind w:left="720" w:hanging="360"/>
      </w:pPr>
      <w:rPr>
        <w:rFonts w:cs="Times New Roman" w:hint="default"/>
        <w:b/>
        <w:bCs w:val="0"/>
        <w:i w:val="0"/>
        <w:iCs w:val="0"/>
        <w:caps w:val="0"/>
        <w:smallCaps w:val="0"/>
        <w:strike w:val="0"/>
        <w:dstrike w:val="0"/>
        <w:outline w:val="0"/>
        <w:shadow w:val="0"/>
        <w:vanish w:val="0"/>
        <w:color w:val="000000"/>
        <w:spacing w:val="0"/>
        <w:kern w:val="1"/>
        <w:position w:val="0"/>
        <w:sz w:val="24"/>
        <w:u w:val="none"/>
        <w:vertAlign w:val="baseline"/>
      </w:rPr>
    </w:lvl>
  </w:abstractNum>
  <w:abstractNum w:abstractNumId="6">
    <w:nsid w:val="00000007"/>
    <w:multiLevelType w:val="singleLevel"/>
    <w:tmpl w:val="00000007"/>
    <w:name w:val="WW8Num22"/>
    <w:lvl w:ilvl="0">
      <w:start w:val="1"/>
      <w:numFmt w:val="decimal"/>
      <w:lvlText w:val="%1."/>
      <w:lvlJc w:val="left"/>
      <w:pPr>
        <w:tabs>
          <w:tab w:val="num" w:pos="0"/>
        </w:tabs>
        <w:ind w:left="720" w:hanging="360"/>
      </w:pPr>
      <w:rPr>
        <w:color w:val="000000"/>
      </w:rPr>
    </w:lvl>
  </w:abstractNum>
  <w:abstractNum w:abstractNumId="7">
    <w:nsid w:val="00000008"/>
    <w:multiLevelType w:val="singleLevel"/>
    <w:tmpl w:val="00000008"/>
    <w:name w:val="WW8Num23"/>
    <w:lvl w:ilvl="0">
      <w:start w:val="1"/>
      <w:numFmt w:val="bullet"/>
      <w:lvlText w:val=""/>
      <w:lvlJc w:val="left"/>
      <w:pPr>
        <w:tabs>
          <w:tab w:val="num" w:pos="0"/>
        </w:tabs>
        <w:ind w:left="2279" w:hanging="360"/>
      </w:pPr>
      <w:rPr>
        <w:rFonts w:ascii="Symbol" w:hAnsi="Symbol" w:cs="Symbol" w:hint="default"/>
        <w:color w:val="000000"/>
      </w:rPr>
    </w:lvl>
  </w:abstractNum>
  <w:abstractNum w:abstractNumId="8">
    <w:nsid w:val="00000009"/>
    <w:multiLevelType w:val="singleLevel"/>
    <w:tmpl w:val="00000009"/>
    <w:name w:val="WW8Num24"/>
    <w:lvl w:ilvl="0">
      <w:start w:val="1"/>
      <w:numFmt w:val="bullet"/>
      <w:lvlText w:val=""/>
      <w:lvlJc w:val="left"/>
      <w:pPr>
        <w:tabs>
          <w:tab w:val="num" w:pos="1077"/>
        </w:tabs>
        <w:ind w:left="1077" w:hanging="357"/>
      </w:pPr>
      <w:rPr>
        <w:rFonts w:ascii="Symbol" w:hAnsi="Symbol" w:cs="Symbol" w:hint="default"/>
        <w:color w:val="000000"/>
      </w:rPr>
    </w:lvl>
  </w:abstractNum>
  <w:abstractNum w:abstractNumId="9">
    <w:nsid w:val="0000000A"/>
    <w:multiLevelType w:val="singleLevel"/>
    <w:tmpl w:val="0000000A"/>
    <w:name w:val="WW8Num25"/>
    <w:lvl w:ilvl="0">
      <w:start w:val="1"/>
      <w:numFmt w:val="bullet"/>
      <w:lvlText w:val=""/>
      <w:lvlJc w:val="left"/>
      <w:pPr>
        <w:tabs>
          <w:tab w:val="num" w:pos="2676"/>
        </w:tabs>
        <w:ind w:left="2676" w:hanging="357"/>
      </w:pPr>
      <w:rPr>
        <w:rFonts w:ascii="Symbol" w:hAnsi="Symbol" w:cs="Symbol" w:hint="default"/>
        <w:color w:val="000000"/>
      </w:rPr>
    </w:lvl>
  </w:abstractNum>
  <w:abstractNum w:abstractNumId="10">
    <w:nsid w:val="0000000B"/>
    <w:multiLevelType w:val="singleLevel"/>
    <w:tmpl w:val="0000000B"/>
    <w:name w:val="WW8Num26"/>
    <w:lvl w:ilvl="0">
      <w:start w:val="1"/>
      <w:numFmt w:val="decimal"/>
      <w:lvlText w:val="Schedule %1"/>
      <w:lvlJc w:val="left"/>
      <w:pPr>
        <w:tabs>
          <w:tab w:val="num" w:pos="1080"/>
        </w:tabs>
        <w:ind w:left="360" w:hanging="360"/>
      </w:pPr>
      <w:rPr>
        <w:rFonts w:hint="default"/>
        <w:color w:val="000000"/>
      </w:rPr>
    </w:lvl>
  </w:abstractNum>
  <w:abstractNum w:abstractNumId="11">
    <w:nsid w:val="0000000C"/>
    <w:multiLevelType w:val="singleLevel"/>
    <w:tmpl w:val="0000000C"/>
    <w:name w:val="WW8Num27"/>
    <w:lvl w:ilvl="0">
      <w:start w:val="1"/>
      <w:numFmt w:val="bullet"/>
      <w:lvlText w:val=""/>
      <w:lvlJc w:val="left"/>
      <w:pPr>
        <w:tabs>
          <w:tab w:val="num" w:pos="0"/>
        </w:tabs>
        <w:ind w:left="1440" w:hanging="360"/>
      </w:pPr>
      <w:rPr>
        <w:rFonts w:ascii="Symbol" w:hAnsi="Symbol" w:cs="Symbol" w:hint="default"/>
        <w:color w:val="000000"/>
      </w:rPr>
    </w:lvl>
  </w:abstractNum>
  <w:abstractNum w:abstractNumId="12">
    <w:nsid w:val="0000000D"/>
    <w:multiLevelType w:val="singleLevel"/>
    <w:tmpl w:val="0000000D"/>
    <w:name w:val="WW8Num29"/>
    <w:lvl w:ilvl="0">
      <w:start w:val="1"/>
      <w:numFmt w:val="bullet"/>
      <w:lvlText w:val=""/>
      <w:lvlJc w:val="left"/>
      <w:pPr>
        <w:tabs>
          <w:tab w:val="num" w:pos="0"/>
        </w:tabs>
        <w:ind w:left="1440" w:hanging="360"/>
      </w:pPr>
      <w:rPr>
        <w:rFonts w:ascii="Symbol" w:hAnsi="Symbol" w:cs="Symbol" w:hint="default"/>
        <w:color w:val="000000"/>
      </w:rPr>
    </w:lvl>
  </w:abstractNum>
  <w:abstractNum w:abstractNumId="13">
    <w:nsid w:val="0000000E"/>
    <w:multiLevelType w:val="singleLevel"/>
    <w:tmpl w:val="0000000E"/>
    <w:name w:val="WW8Num30"/>
    <w:lvl w:ilvl="0">
      <w:start w:val="1"/>
      <w:numFmt w:val="bullet"/>
      <w:lvlText w:val=""/>
      <w:lvlJc w:val="left"/>
      <w:pPr>
        <w:tabs>
          <w:tab w:val="num" w:pos="0"/>
        </w:tabs>
        <w:ind w:left="2988" w:hanging="360"/>
      </w:pPr>
      <w:rPr>
        <w:rFonts w:ascii="Symbol" w:hAnsi="Symbol" w:cs="Symbol" w:hint="default"/>
        <w:color w:val="000000"/>
      </w:rPr>
    </w:lvl>
  </w:abstractNum>
  <w:abstractNum w:abstractNumId="14">
    <w:nsid w:val="0000000F"/>
    <w:multiLevelType w:val="singleLevel"/>
    <w:tmpl w:val="0000000F"/>
    <w:name w:val="WW8Num31"/>
    <w:lvl w:ilvl="0">
      <w:start w:val="1"/>
      <w:numFmt w:val="bullet"/>
      <w:lvlText w:val=""/>
      <w:lvlJc w:val="left"/>
      <w:pPr>
        <w:tabs>
          <w:tab w:val="num" w:pos="0"/>
        </w:tabs>
        <w:ind w:left="2279" w:hanging="360"/>
      </w:pPr>
      <w:rPr>
        <w:rFonts w:ascii="Symbol" w:hAnsi="Symbol" w:cs="Symbol" w:hint="default"/>
        <w:color w:val="000000"/>
      </w:rPr>
    </w:lvl>
  </w:abstractNum>
  <w:abstractNum w:abstractNumId="15">
    <w:nsid w:val="00000010"/>
    <w:multiLevelType w:val="singleLevel"/>
    <w:tmpl w:val="00000010"/>
    <w:name w:val="WW8Num32"/>
    <w:lvl w:ilvl="0">
      <w:start w:val="1"/>
      <w:numFmt w:val="bullet"/>
      <w:lvlText w:val=""/>
      <w:lvlJc w:val="left"/>
      <w:pPr>
        <w:tabs>
          <w:tab w:val="num" w:pos="0"/>
        </w:tabs>
        <w:ind w:left="1440" w:hanging="360"/>
      </w:pPr>
      <w:rPr>
        <w:rFonts w:ascii="Symbol" w:hAnsi="Symbol" w:cs="Symbol" w:hint="default"/>
        <w:color w:val="000000"/>
      </w:rPr>
    </w:lvl>
  </w:abstractNum>
  <w:abstractNum w:abstractNumId="16">
    <w:nsid w:val="00000011"/>
    <w:multiLevelType w:val="singleLevel"/>
    <w:tmpl w:val="00000011"/>
    <w:name w:val="WW8Num33"/>
    <w:lvl w:ilvl="0">
      <w:start w:val="1"/>
      <w:numFmt w:val="decimal"/>
      <w:lvlText w:val="%1."/>
      <w:lvlJc w:val="left"/>
      <w:pPr>
        <w:tabs>
          <w:tab w:val="num" w:pos="0"/>
        </w:tabs>
        <w:ind w:left="360" w:hanging="360"/>
      </w:pPr>
      <w:rPr>
        <w:rFonts w:hint="default"/>
        <w:b/>
        <w:i w:val="0"/>
        <w:color w:val="000000"/>
        <w:sz w:val="24"/>
      </w:rPr>
    </w:lvl>
  </w:abstractNum>
  <w:abstractNum w:abstractNumId="17">
    <w:nsid w:val="00000012"/>
    <w:multiLevelType w:val="singleLevel"/>
    <w:tmpl w:val="00000012"/>
    <w:name w:val="WW8Num36"/>
    <w:lvl w:ilvl="0">
      <w:start w:val="1"/>
      <w:numFmt w:val="bullet"/>
      <w:lvlText w:val=""/>
      <w:lvlJc w:val="left"/>
      <w:pPr>
        <w:tabs>
          <w:tab w:val="num" w:pos="0"/>
        </w:tabs>
        <w:ind w:left="1080" w:hanging="360"/>
      </w:pPr>
      <w:rPr>
        <w:rFonts w:ascii="Symbol" w:hAnsi="Symbol" w:cs="Symbol" w:hint="default"/>
        <w:color w:val="000000"/>
      </w:rPr>
    </w:lvl>
  </w:abstractNum>
  <w:abstractNum w:abstractNumId="18">
    <w:nsid w:val="00000013"/>
    <w:multiLevelType w:val="singleLevel"/>
    <w:tmpl w:val="00000013"/>
    <w:name w:val="WW8Num37"/>
    <w:lvl w:ilvl="0">
      <w:start w:val="1"/>
      <w:numFmt w:val="bullet"/>
      <w:lvlText w:val=""/>
      <w:lvlJc w:val="left"/>
      <w:pPr>
        <w:tabs>
          <w:tab w:val="num" w:pos="0"/>
        </w:tabs>
        <w:ind w:left="3748" w:hanging="360"/>
      </w:pPr>
      <w:rPr>
        <w:rFonts w:ascii="Symbol" w:hAnsi="Symbol" w:cs="Symbol" w:hint="default"/>
        <w:color w:val="000000"/>
      </w:rPr>
    </w:lvl>
  </w:abstractNum>
  <w:abstractNum w:abstractNumId="19">
    <w:nsid w:val="00000014"/>
    <w:multiLevelType w:val="multilevel"/>
    <w:tmpl w:val="00000014"/>
    <w:name w:val="WW8Num38"/>
    <w:lvl w:ilvl="0">
      <w:start w:val="1"/>
      <w:numFmt w:val="upperLetter"/>
      <w:lvlText w:val="(%1)"/>
      <w:lvlJc w:val="left"/>
      <w:pPr>
        <w:tabs>
          <w:tab w:val="num" w:pos="720"/>
        </w:tabs>
        <w:ind w:left="720" w:hanging="720"/>
      </w:pPr>
      <w:rPr>
        <w:b w:val="0"/>
        <w:i w:val="0"/>
        <w:caps/>
        <w:color w:val="000000"/>
        <w:sz w:val="20"/>
      </w:rPr>
    </w:lvl>
    <w:lvl w:ilvl="1">
      <w:start w:val="1"/>
      <w:numFmt w:val="lowerLetter"/>
      <w:lvlText w:val="(%2)"/>
      <w:lvlJc w:val="left"/>
      <w:pPr>
        <w:tabs>
          <w:tab w:val="num" w:pos="1555"/>
        </w:tabs>
        <w:ind w:left="1555" w:hanging="561"/>
      </w:pPr>
      <w:rPr>
        <w:b w:val="0"/>
        <w:i w:val="0"/>
        <w:caps w:val="0"/>
        <w:small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nsid w:val="00000015"/>
    <w:multiLevelType w:val="singleLevel"/>
    <w:tmpl w:val="00000015"/>
    <w:name w:val="WW8Num39"/>
    <w:lvl w:ilvl="0">
      <w:start w:val="1"/>
      <w:numFmt w:val="bullet"/>
      <w:lvlText w:val="·"/>
      <w:lvlJc w:val="left"/>
      <w:pPr>
        <w:tabs>
          <w:tab w:val="num" w:pos="360"/>
        </w:tabs>
        <w:ind w:left="360" w:hanging="360"/>
      </w:pPr>
      <w:rPr>
        <w:rFonts w:ascii="Symbol" w:hAnsi="Symbol" w:cs="Symbol" w:hint="default"/>
        <w:color w:val="000000"/>
      </w:rPr>
    </w:lvl>
  </w:abstractNum>
  <w:abstractNum w:abstractNumId="21">
    <w:nsid w:val="00000016"/>
    <w:multiLevelType w:val="multilevel"/>
    <w:tmpl w:val="00000016"/>
    <w:name w:val="WW8Num40"/>
    <w:lvl w:ilvl="0">
      <w:start w:val="1"/>
      <w:numFmt w:val="none"/>
      <w:suff w:val="nothing"/>
      <w:lvlJc w:val="left"/>
      <w:pPr>
        <w:tabs>
          <w:tab w:val="num" w:pos="720"/>
        </w:tabs>
        <w:ind w:left="720" w:hanging="720"/>
      </w:pPr>
      <w:rPr>
        <w:rFonts w:hint="default"/>
        <w:color w:val="000000"/>
      </w:rPr>
    </w:lvl>
    <w:lvl w:ilvl="1">
      <w:start w:val="1"/>
      <w:numFmt w:val="lowerLetter"/>
      <w:lvlText w:val="%2)"/>
      <w:lvlJc w:val="left"/>
      <w:pPr>
        <w:tabs>
          <w:tab w:val="num" w:pos="1554"/>
        </w:tabs>
        <w:ind w:left="1554" w:firstLine="0"/>
      </w:pPr>
      <w:rPr>
        <w:rFonts w:hint="default"/>
        <w:color w:val="000000"/>
      </w:rPr>
    </w:lvl>
    <w:lvl w:ilvl="2">
      <w:start w:val="1"/>
      <w:numFmt w:val="none"/>
      <w:suff w:val="nothing"/>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22">
    <w:nsid w:val="00000017"/>
    <w:multiLevelType w:val="multilevel"/>
    <w:tmpl w:val="00000017"/>
    <w:name w:val="WW8Num42"/>
    <w:lvl w:ilvl="0">
      <w:start w:val="1"/>
      <w:numFmt w:val="decimal"/>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00000018"/>
    <w:multiLevelType w:val="singleLevel"/>
    <w:tmpl w:val="00000018"/>
    <w:name w:val="WW8Num45"/>
    <w:lvl w:ilvl="0">
      <w:start w:val="1"/>
      <w:numFmt w:val="bullet"/>
      <w:lvlText w:val=""/>
      <w:lvlJc w:val="left"/>
      <w:pPr>
        <w:tabs>
          <w:tab w:val="num" w:pos="1945"/>
        </w:tabs>
        <w:ind w:left="1945" w:hanging="357"/>
      </w:pPr>
      <w:rPr>
        <w:rFonts w:ascii="Symbol" w:hAnsi="Symbol" w:cs="Symbol" w:hint="default"/>
        <w:color w:val="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revisionView w:comments="1" w:formatting="0" w:inkAnnotations="1" w:insDel="0" w:markup="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footnotePr>
    <w:pos w:val="beneathText"/>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bidi w:val="0"/>
      <w:spacing w:before="0" w:after="200" w:line="240" w:lineRule="atLeast"/>
    </w:pPr>
    <w:rPr>
      <w:rFonts w:ascii="Arial" w:eastAsia="Arial" w:hAnsi="Arial" w:cs="Arial"/>
      <w:color w:val="000000"/>
      <w:sz w:val="22"/>
      <w:szCs w:val="22"/>
      <w:lang w:val="en-IE" w:eastAsia="zh-CN" w:bidi="ar-SA"/>
    </w:rPr>
  </w:style>
  <w:style w:type="paragraph" w:styleId="Heading1">
    <w:name w:val="heading 1"/>
    <w:basedOn w:val="Normal"/>
    <w:next w:val="Normal"/>
    <w:uiPriority w:val="9"/>
    <w:qFormat/>
    <w:pPr>
      <w:keepNext/>
      <w:keepLines/>
      <w:numPr>
        <w:ilvl w:val="0"/>
        <w:numId w:val="1"/>
      </w:numPr>
      <w:spacing w:before="480" w:after="0"/>
      <w:outlineLvl w:val="0"/>
    </w:pPr>
    <w:rPr>
      <w:rFonts w:ascii="Cambria" w:eastAsia="Times New Roman" w:hAnsi="Cambria" w:cs="Times New Roman"/>
      <w:b/>
      <w:bCs/>
      <w:color w:val="000000"/>
      <w:sz w:val="28"/>
      <w:szCs w:val="28"/>
    </w:rPr>
  </w:style>
  <w:style w:type="paragraph" w:styleId="Heading2">
    <w:name w:val="heading 2"/>
    <w:basedOn w:val="Normal"/>
    <w:next w:val="Normal"/>
    <w:uiPriority w:val="9"/>
    <w:qFormat/>
    <w:pPr>
      <w:keepNext/>
      <w:keepLines/>
      <w:numPr>
        <w:ilvl w:val="1"/>
        <w:numId w:val="1"/>
      </w:numPr>
      <w:spacing w:before="200" w:after="0"/>
      <w:outlineLvl w:val="1"/>
    </w:pPr>
    <w:rPr>
      <w:rFonts w:ascii="Cambria" w:eastAsia="Times New Roman" w:hAnsi="Cambria" w:cs="Times New Roman"/>
      <w:b/>
      <w:bCs/>
      <w:color w:val="000000"/>
      <w:sz w:val="26"/>
      <w:szCs w:val="26"/>
    </w:rPr>
  </w:style>
  <w:style w:type="paragraph" w:styleId="Heading3">
    <w:name w:val="heading 3"/>
    <w:basedOn w:val="Normal"/>
    <w:next w:val="Normal"/>
    <w:uiPriority w:val="9"/>
    <w:qFormat/>
    <w:pPr>
      <w:keepNext/>
      <w:keepLines/>
      <w:numPr>
        <w:ilvl w:val="2"/>
        <w:numId w:val="1"/>
      </w:numPr>
      <w:spacing w:before="200" w:after="0"/>
      <w:outlineLvl w:val="2"/>
    </w:pPr>
    <w:rPr>
      <w:rFonts w:ascii="Cambria" w:eastAsia="Times New Roman" w:hAnsi="Cambria" w:cs="Times New Roman"/>
      <w:b/>
      <w:bCs/>
      <w:color w:val="000000"/>
    </w:rPr>
  </w:style>
  <w:style w:type="paragraph" w:styleId="Heading4">
    <w:name w:val="heading 4"/>
    <w:basedOn w:val="Normal"/>
    <w:next w:val="Normal"/>
    <w:uiPriority w:val="9"/>
    <w:qFormat/>
    <w:pPr>
      <w:keepNext/>
      <w:keepLines/>
      <w:numPr>
        <w:ilvl w:val="3"/>
        <w:numId w:val="1"/>
      </w:numPr>
      <w:spacing w:before="200" w:after="0"/>
      <w:outlineLvl w:val="3"/>
    </w:pPr>
    <w:rPr>
      <w:rFonts w:ascii="Cambria" w:eastAsia="Times New Roman" w:hAnsi="Cambria" w:cs="Times New Roman"/>
      <w:b/>
      <w:bCs/>
      <w:i/>
      <w:iCs/>
      <w:color w:val="000000"/>
    </w:rPr>
  </w:style>
  <w:style w:type="paragraph" w:styleId="Heading5">
    <w:name w:val="heading 5"/>
    <w:basedOn w:val="Normal"/>
    <w:next w:val="Normal"/>
    <w:uiPriority w:val="9"/>
    <w:qFormat/>
    <w:pPr>
      <w:keepNext/>
      <w:keepLines/>
      <w:numPr>
        <w:ilvl w:val="4"/>
        <w:numId w:val="1"/>
      </w:numPr>
      <w:spacing w:before="200" w:after="0"/>
      <w:outlineLvl w:val="4"/>
    </w:pPr>
    <w:rPr>
      <w:rFonts w:ascii="Cambria" w:eastAsia="Times New Roman" w:hAnsi="Cambria" w:cs="Times New Roman"/>
      <w:color w:val="000000"/>
    </w:rPr>
  </w:style>
  <w:style w:type="paragraph" w:styleId="Heading6">
    <w:name w:val="heading 6"/>
    <w:basedOn w:val="Normal"/>
    <w:next w:val="Normal"/>
    <w:uiPriority w:val="9"/>
    <w:qFormat/>
    <w:pPr>
      <w:keepNext/>
      <w:keepLines/>
      <w:numPr>
        <w:ilvl w:val="5"/>
        <w:numId w:val="1"/>
      </w:numPr>
      <w:spacing w:before="200" w:after="0"/>
      <w:outlineLvl w:val="5"/>
    </w:pPr>
    <w:rPr>
      <w:rFonts w:ascii="Cambria" w:eastAsia="Times New Roman" w:hAnsi="Cambria" w:cs="Times New Roman"/>
      <w:i/>
      <w:iCs/>
      <w:color w:val="000000"/>
    </w:rPr>
  </w:style>
  <w:style w:type="paragraph" w:styleId="Heading7">
    <w:name w:val="heading 7"/>
    <w:basedOn w:val="Normal"/>
    <w:next w:val="Normal"/>
    <w:uiPriority w:val="9"/>
    <w:qFormat/>
    <w:pPr>
      <w:keepNext/>
      <w:keepLines/>
      <w:numPr>
        <w:ilvl w:val="6"/>
        <w:numId w:val="1"/>
      </w:numPr>
      <w:spacing w:before="200" w:after="0"/>
      <w:outlineLvl w:val="6"/>
    </w:pPr>
    <w:rPr>
      <w:rFonts w:ascii="Cambria" w:eastAsia="Times New Roman" w:hAnsi="Cambria" w:cs="Times New Roman"/>
      <w:i/>
      <w:iCs/>
      <w:color w:val="000000"/>
    </w:rPr>
  </w:style>
  <w:style w:type="paragraph" w:styleId="Heading8">
    <w:name w:val="heading 8"/>
    <w:basedOn w:val="Normal"/>
    <w:next w:val="Normal"/>
    <w:uiPriority w:val="9"/>
    <w:qFormat/>
    <w:pPr>
      <w:keepNext/>
      <w:keepLines/>
      <w:numPr>
        <w:ilvl w:val="7"/>
        <w:numId w:val="1"/>
      </w:numPr>
      <w:spacing w:before="200" w:after="0"/>
      <w:outlineLvl w:val="7"/>
    </w:pPr>
    <w:rPr>
      <w:rFonts w:ascii="Cambria" w:eastAsia="Times New Roman" w:hAnsi="Cambria" w:cs="Times New Roman"/>
      <w:color w:val="000000"/>
      <w:sz w:val="20"/>
      <w:szCs w:val="20"/>
    </w:rPr>
  </w:style>
  <w:style w:type="paragraph" w:styleId="Heading9">
    <w:name w:val="heading 9"/>
    <w:basedOn w:val="Normal"/>
    <w:next w:val="Normal"/>
    <w:uiPriority w:val="9"/>
    <w:qFormat/>
    <w:pPr>
      <w:keepNext/>
      <w:keepLines/>
      <w:numPr>
        <w:ilvl w:val="8"/>
        <w:numId w:val="1"/>
      </w:numPr>
      <w:spacing w:before="200" w:after="0"/>
      <w:outlineLvl w:val="8"/>
    </w:pPr>
    <w:rPr>
      <w:rFonts w:ascii="Cambria" w:eastAsia="Times New Roman" w:hAnsi="Cambria" w:cs="Times New Roman"/>
      <w:i/>
      <w:iCs/>
      <w:color w:val="000000"/>
      <w:sz w:val="20"/>
      <w:szCs w:val="20"/>
    </w:rPr>
  </w:style>
  <w:style w:type="character" w:default="1" w:styleId="DefaultParagraphFont">
    <w:name w:val="Default Paragraph Font"/>
    <w:semiHidden/>
  </w:style>
  <w:style w:type="character" w:customStyle="1" w:styleId="WW8Num1z0">
    <w:name w:val="WW8Num1z0"/>
    <w:rPr>
      <w:color w:val="000000"/>
    </w:rPr>
  </w:style>
  <w:style w:type="character" w:customStyle="1" w:styleId="WW8Num2z0">
    <w:name w:val="WW8Num2z0"/>
    <w:rPr>
      <w:color w:val="000000"/>
    </w:rPr>
  </w:style>
  <w:style w:type="character" w:customStyle="1" w:styleId="WW8Num3z0">
    <w:name w:val="WW8Num3z0"/>
    <w:rPr>
      <w:color w:val="000000"/>
    </w:rPr>
  </w:style>
  <w:style w:type="character" w:customStyle="1" w:styleId="WW8Num4z0">
    <w:name w:val="WW8Num4z0"/>
    <w:rPr>
      <w:color w:val="000000"/>
    </w:rPr>
  </w:style>
  <w:style w:type="character" w:customStyle="1" w:styleId="WW8Num5z0">
    <w:name w:val="WW8Num5z0"/>
    <w:rPr>
      <w:rFonts w:ascii="Symbol" w:hAnsi="Symbol" w:cs="Symbol" w:hint="default"/>
      <w:color w:val="000000"/>
    </w:rPr>
  </w:style>
  <w:style w:type="character" w:customStyle="1" w:styleId="WW8Num6z0">
    <w:name w:val="WW8Num6z0"/>
    <w:rPr>
      <w:rFonts w:ascii="Symbol" w:hAnsi="Symbol" w:cs="Symbol" w:hint="default"/>
      <w:color w:val="000000"/>
    </w:rPr>
  </w:style>
  <w:style w:type="character" w:customStyle="1" w:styleId="WW8Num7z0">
    <w:name w:val="WW8Num7z0"/>
    <w:rPr>
      <w:rFonts w:ascii="Symbol" w:hAnsi="Symbol" w:cs="Symbol" w:hint="default"/>
      <w:color w:val="000000"/>
    </w:rPr>
  </w:style>
  <w:style w:type="character" w:customStyle="1" w:styleId="WW8Num8z0">
    <w:name w:val="WW8Num8z0"/>
    <w:rPr>
      <w:rFonts w:ascii="Symbol" w:hAnsi="Symbol" w:cs="Symbol" w:hint="default"/>
      <w:color w:val="000000"/>
    </w:rPr>
  </w:style>
  <w:style w:type="character" w:customStyle="1" w:styleId="WW8Num9z0">
    <w:name w:val="WW8Num9z0"/>
    <w:rPr>
      <w:color w:val="000000"/>
    </w:rPr>
  </w:style>
  <w:style w:type="character" w:customStyle="1" w:styleId="WW8Num10z0">
    <w:name w:val="WW8Num10z0"/>
    <w:rPr>
      <w:rFonts w:ascii="Symbol" w:hAnsi="Symbol" w:cs="Symbol" w:hint="default"/>
      <w:color w:val="000000"/>
    </w:rPr>
  </w:style>
  <w:style w:type="character" w:customStyle="1" w:styleId="WW8Num11z0">
    <w:name w:val="WW8Num11z0"/>
    <w:rPr>
      <w:rFonts w:hint="default"/>
      <w:color w:val="000000"/>
    </w:rPr>
  </w:style>
  <w:style w:type="character" w:customStyle="1" w:styleId="WW8Num11z3">
    <w:name w:val="WW8Num11z3"/>
    <w:rPr>
      <w:rFonts w:hint="default"/>
      <w:color w:val="000000"/>
      <w:sz w:val="20"/>
    </w:rPr>
  </w:style>
  <w:style w:type="character" w:customStyle="1" w:styleId="WW8Num11z4">
    <w:name w:val="WW8Num11z4"/>
    <w:rPr>
      <w:rFonts w:hint="default"/>
    </w:rPr>
  </w:style>
  <w:style w:type="character" w:customStyle="1" w:styleId="WW8Num12z0">
    <w:name w:val="WW8Num12z0"/>
    <w:rPr>
      <w:rFonts w:ascii="Symbol" w:hAnsi="Symbol" w:cs="Symbol" w:hint="default"/>
      <w:color w:val="000000"/>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color w:val="000000"/>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color w:val="000000"/>
      <w:lang w:val="en-GB"/>
    </w:rPr>
  </w:style>
  <w:style w:type="character" w:customStyle="1" w:styleId="WW8Num14z1">
    <w:name w:val="WW8Num14z1"/>
    <w:rPr>
      <w:rFonts w:hint="default"/>
    </w:rPr>
  </w:style>
  <w:style w:type="character" w:customStyle="1" w:styleId="WW8Num15z0">
    <w:name w:val="WW8Num15z0"/>
    <w:rPr>
      <w:rFonts w:hint="default"/>
      <w:color w:val="000000"/>
    </w:rPr>
  </w:style>
  <w:style w:type="character" w:customStyle="1" w:styleId="WW8Num15z1">
    <w:name w:val="WW8Num15z1"/>
    <w:rPr>
      <w:rFonts w:hint="default"/>
    </w:rPr>
  </w:style>
  <w:style w:type="character" w:customStyle="1" w:styleId="WW8Num16z0">
    <w:name w:val="WW8Num16z0"/>
    <w:rPr>
      <w:rFonts w:hint="default"/>
      <w:color w:val="000000"/>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color w:val="000000"/>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000000"/>
    </w:rPr>
  </w:style>
  <w:style w:type="character" w:customStyle="1" w:styleId="WW8Num18z1">
    <w:name w:val="WW8Num18z1"/>
    <w:rPr>
      <w:rFonts w:hint="default"/>
    </w:rPr>
  </w:style>
  <w:style w:type="character" w:customStyle="1" w:styleId="WW8Num19z0">
    <w:name w:val="WW8Num19z0"/>
    <w:rPr>
      <w:rFonts w:hint="default"/>
      <w:b/>
      <w:i w:val="0"/>
      <w:color w:val="000000"/>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cs="Times New Roman" w:hint="default"/>
      <w:b/>
      <w:bCs w:val="0"/>
      <w:i w:val="0"/>
      <w:iCs w:val="0"/>
      <w:caps w:val="0"/>
      <w:smallCaps w:val="0"/>
      <w:strike w:val="0"/>
      <w:dstrike w:val="0"/>
      <w:outline w:val="0"/>
      <w:shadow w:val="0"/>
      <w:vanish w:val="0"/>
      <w:color w:val="000000"/>
      <w:spacing w:val="0"/>
      <w:kern w:val="1"/>
      <w:position w:val="0"/>
      <w:sz w:val="24"/>
      <w:u w:val="none"/>
      <w:vertAlign w:val="baseline"/>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color w:val="000000"/>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color w:val="000000"/>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hint="default"/>
      <w:color w:val="000000"/>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ascii="Symbol" w:hAnsi="Symbol" w:cs="Symbol" w:hint="default"/>
      <w:color w:val="000000"/>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color w:val="000000"/>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5z3">
    <w:name w:val="WW8Num25z3"/>
    <w:rPr>
      <w:rFonts w:ascii="Symbol" w:hAnsi="Symbol" w:cs="Symbol" w:hint="default"/>
    </w:rPr>
  </w:style>
  <w:style w:type="character" w:customStyle="1" w:styleId="WW8Num26z0">
    <w:name w:val="WW8Num26z0"/>
    <w:rPr>
      <w:rFonts w:hint="default"/>
      <w:color w:val="000000"/>
    </w:rPr>
  </w:style>
  <w:style w:type="character" w:customStyle="1" w:styleId="WW8Num27z0">
    <w:name w:val="WW8Num27z0"/>
    <w:rPr>
      <w:rFonts w:ascii="Symbol" w:hAnsi="Symbol" w:cs="Symbol" w:hint="default"/>
      <w:color w:val="000000"/>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color w:val="000000"/>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8z3">
    <w:name w:val="WW8Num28z3"/>
    <w:rPr>
      <w:rFonts w:ascii="Symbol" w:hAnsi="Symbol" w:cs="Symbol" w:hint="default"/>
    </w:rPr>
  </w:style>
  <w:style w:type="character" w:customStyle="1" w:styleId="WW8Num29z0">
    <w:name w:val="WW8Num29z0"/>
    <w:rPr>
      <w:rFonts w:ascii="Symbol" w:hAnsi="Symbol" w:cs="Symbol" w:hint="default"/>
      <w:color w:val="000000"/>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29z3">
    <w:name w:val="WW8Num29z3"/>
    <w:rPr>
      <w:rFonts w:ascii="Symbol" w:hAnsi="Symbol" w:cs="Symbol" w:hint="default"/>
    </w:rPr>
  </w:style>
  <w:style w:type="character" w:customStyle="1" w:styleId="WW8Num30z0">
    <w:name w:val="WW8Num30z0"/>
    <w:rPr>
      <w:rFonts w:ascii="Symbol" w:hAnsi="Symbol" w:cs="Symbol" w:hint="default"/>
      <w:color w:val="000000"/>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Symbol" w:hAnsi="Symbol" w:cs="Symbol" w:hint="default"/>
      <w:color w:val="000000"/>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ascii="Symbol" w:hAnsi="Symbol" w:cs="Symbol" w:hint="default"/>
      <w:color w:val="000000"/>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2z3">
    <w:name w:val="WW8Num32z3"/>
    <w:rPr>
      <w:rFonts w:ascii="Symbol" w:hAnsi="Symbol" w:cs="Symbol" w:hint="default"/>
    </w:rPr>
  </w:style>
  <w:style w:type="character" w:customStyle="1" w:styleId="WW8Num33z0">
    <w:name w:val="WW8Num33z0"/>
    <w:rPr>
      <w:rFonts w:hint="default"/>
      <w:b/>
      <w:i w:val="0"/>
      <w:color w:val="000000"/>
      <w:sz w:val="24"/>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b w:val="0"/>
      <w:bCs/>
      <w:i/>
      <w:iCs/>
      <w:color w:val="000000"/>
    </w:rPr>
  </w:style>
  <w:style w:type="character" w:customStyle="1" w:styleId="WW8Num34z1">
    <w:name w:val="WW8Num34z1"/>
    <w:rPr>
      <w:b/>
      <w:bCs/>
      <w:i/>
      <w:iCs/>
      <w:color w:val="3D3D3D"/>
      <w:szCs w:val="22"/>
      <w:shd w:val="clear" w:color="auto" w:fill="FFFFFF"/>
    </w:rPr>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hint="default"/>
      <w:color w:val="000000"/>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ascii="Symbol" w:hAnsi="Symbol" w:cs="Symbol" w:hint="default"/>
      <w:color w:val="000000"/>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WW8Num37z0">
    <w:name w:val="WW8Num37z0"/>
    <w:rPr>
      <w:rFonts w:ascii="Symbol" w:hAnsi="Symbol" w:cs="Symbol" w:hint="default"/>
      <w:color w:val="000000"/>
    </w:rPr>
  </w:style>
  <w:style w:type="character" w:customStyle="1" w:styleId="WW8Num37z1">
    <w:name w:val="WW8Num37z1"/>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7z3">
    <w:name w:val="WW8Num37z3"/>
    <w:rPr>
      <w:rFonts w:ascii="Symbol" w:hAnsi="Symbol" w:cs="Symbol" w:hint="default"/>
    </w:rPr>
  </w:style>
  <w:style w:type="character" w:customStyle="1" w:styleId="WW8Num38z0">
    <w:name w:val="WW8Num38z0"/>
    <w:rPr>
      <w:b w:val="0"/>
      <w:i w:val="0"/>
      <w:caps/>
      <w:color w:val="000000"/>
      <w:sz w:val="20"/>
    </w:rPr>
  </w:style>
  <w:style w:type="character" w:customStyle="1" w:styleId="WW8Num38z1">
    <w:name w:val="WW8Num38z1"/>
    <w:rPr>
      <w:b w:val="0"/>
      <w:i w:val="0"/>
      <w:caps w:val="0"/>
      <w:smallCaps w:val="0"/>
      <w:sz w:val="20"/>
    </w:rPr>
  </w:style>
  <w:style w:type="character" w:customStyle="1" w:styleId="WW8Num38z2">
    <w:name w:val="WW8Num38z2"/>
    <w:rPr>
      <w:b w:val="0"/>
      <w:i w:val="0"/>
      <w:sz w:val="20"/>
    </w:rPr>
  </w:style>
  <w:style w:type="character" w:customStyle="1" w:styleId="WW8Num38z4">
    <w:name w:val="WW8Num38z4"/>
    <w:rPr>
      <w:b w:val="0"/>
      <w:i w:val="0"/>
      <w:sz w:val="22"/>
    </w:rPr>
  </w:style>
  <w:style w:type="character" w:customStyle="1" w:styleId="WW8Num38z6">
    <w:name w:val="WW8Num38z6"/>
    <w:rPr>
      <w:rFonts w:hint="default"/>
    </w:rPr>
  </w:style>
  <w:style w:type="character" w:customStyle="1" w:styleId="WW8Num39z0">
    <w:name w:val="WW8Num39z0"/>
    <w:rPr>
      <w:rFonts w:ascii="Symbol" w:hAnsi="Symbol" w:cs="Symbol" w:hint="default"/>
      <w:color w:val="000000"/>
    </w:rPr>
  </w:style>
  <w:style w:type="character" w:customStyle="1" w:styleId="WW8Num39z1">
    <w:name w:val="WW8Num39z1"/>
    <w:rPr>
      <w:rFonts w:ascii="Symbol" w:hAnsi="Symbol" w:cs="Symbol" w:hint="default"/>
    </w:rPr>
  </w:style>
  <w:style w:type="character" w:customStyle="1" w:styleId="WW8Num39z4">
    <w:name w:val="WW8Num39z4"/>
    <w:rPr>
      <w:rFonts w:ascii="Courier New" w:hAnsi="Courier New" w:cs="Courier New" w:hint="default"/>
    </w:rPr>
  </w:style>
  <w:style w:type="character" w:customStyle="1" w:styleId="WW8Num39z5">
    <w:name w:val="WW8Num39z5"/>
    <w:rPr>
      <w:rFonts w:ascii="Wingdings" w:hAnsi="Wingdings" w:cs="Wingdings" w:hint="default"/>
    </w:rPr>
  </w:style>
  <w:style w:type="character" w:customStyle="1" w:styleId="WW8Num40z0">
    <w:name w:val="WW8Num40z0"/>
    <w:rPr>
      <w:rFonts w:hint="default"/>
      <w:color w:val="000000"/>
    </w:rPr>
  </w:style>
  <w:style w:type="character" w:customStyle="1" w:styleId="WW8Num40z2">
    <w:name w:val="WW8Num40z2"/>
    <w:rPr>
      <w:rFonts w:hint="default"/>
    </w:rPr>
  </w:style>
  <w:style w:type="character" w:customStyle="1" w:styleId="WW8Num40z3">
    <w:name w:val="WW8Num40z3"/>
    <w:rPr>
      <w:rFonts w:hint="default"/>
      <w:sz w:val="20"/>
    </w:rPr>
  </w:style>
  <w:style w:type="character" w:customStyle="1" w:styleId="WW8Num41z0">
    <w:name w:val="WW8Num41z0"/>
    <w:rPr>
      <w:rFonts w:ascii="Symbol" w:hAnsi="Symbol" w:cs="Symbol" w:hint="default"/>
      <w:color w:val="000000"/>
      <w:sz w:val="20"/>
    </w:rPr>
  </w:style>
  <w:style w:type="character" w:customStyle="1" w:styleId="WW8Num41z1">
    <w:name w:val="WW8Num41z1"/>
    <w:rPr>
      <w:rFonts w:ascii="Courier New" w:hAnsi="Courier New" w:cs="Courier New" w:hint="default"/>
      <w:sz w:val="20"/>
    </w:rPr>
  </w:style>
  <w:style w:type="character" w:customStyle="1" w:styleId="WW8Num41z2">
    <w:name w:val="WW8Num41z2"/>
    <w:rPr>
      <w:rFonts w:ascii="Wingdings" w:hAnsi="Wingdings" w:cs="Wingdings" w:hint="default"/>
      <w:sz w:val="20"/>
    </w:rPr>
  </w:style>
  <w:style w:type="character" w:customStyle="1" w:styleId="WW8Num42z0">
    <w:name w:val="WW8Num42z0"/>
    <w:rPr>
      <w:color w:val="000000"/>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b/>
      <w:i w:val="0"/>
      <w:caps/>
      <w:color w:val="000000"/>
      <w:sz w:val="20"/>
    </w:rPr>
  </w:style>
  <w:style w:type="character" w:customStyle="1" w:styleId="WW8Num43z1">
    <w:name w:val="WW8Num43z1"/>
    <w:rPr>
      <w:b w:val="0"/>
      <w:i w:val="0"/>
      <w:caps w:val="0"/>
      <w:smallCaps w:val="0"/>
      <w:sz w:val="20"/>
    </w:rPr>
  </w:style>
  <w:style w:type="character" w:customStyle="1" w:styleId="WW8Num43z2">
    <w:name w:val="WW8Num43z2"/>
    <w:rPr>
      <w:b w:val="0"/>
      <w:i w:val="0"/>
      <w:sz w:val="20"/>
    </w:rPr>
  </w:style>
  <w:style w:type="character" w:customStyle="1" w:styleId="WW8Num43z4">
    <w:name w:val="WW8Num43z4"/>
    <w:rPr>
      <w:b w:val="0"/>
      <w:i w:val="0"/>
      <w:sz w:val="22"/>
    </w:rPr>
  </w:style>
  <w:style w:type="character" w:customStyle="1" w:styleId="WW8Num43z6">
    <w:name w:val="WW8Num43z6"/>
    <w:rPr>
      <w:rFonts w:hint="default"/>
    </w:rPr>
  </w:style>
  <w:style w:type="character" w:customStyle="1" w:styleId="WW8Num44z0">
    <w:name w:val="WW8Num44z0"/>
    <w:rPr>
      <w:color w:val="000000"/>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ascii="Symbol" w:hAnsi="Symbol" w:cs="Symbol" w:hint="default"/>
      <w:color w:val="000000"/>
    </w:rPr>
  </w:style>
  <w:style w:type="character" w:customStyle="1" w:styleId="WW8Num45z1">
    <w:name w:val="WW8Num45z1"/>
    <w:rPr>
      <w:rFonts w:ascii="Courier New" w:hAnsi="Courier New" w:cs="Courier New" w:hint="default"/>
    </w:rPr>
  </w:style>
  <w:style w:type="character" w:customStyle="1" w:styleId="WW8Num45z2">
    <w:name w:val="WW8Num45z2"/>
    <w:rPr>
      <w:rFonts w:ascii="Wingdings" w:hAnsi="Wingdings" w:cs="Wingdings" w:hint="default"/>
    </w:rPr>
  </w:style>
  <w:style w:type="character" w:customStyle="1" w:styleId="WW8Num45z3">
    <w:name w:val="WW8Num45z3"/>
    <w:rPr>
      <w:rFonts w:ascii="Symbol" w:hAnsi="Symbol" w:cs="Symbol" w:hint="default"/>
    </w:rPr>
  </w:style>
  <w:style w:type="character" w:customStyle="1" w:styleId="DefaultParagraphFont0">
    <w:name w:val="Default Paragraph Font_0"/>
    <w:rPr>
      <w:rFonts w:ascii="Arial" w:eastAsia="Arial" w:hAnsi="Arial" w:cs="Arial"/>
      <w:color w:val="000000"/>
    </w:rPr>
  </w:style>
  <w:style w:type="character" w:customStyle="1" w:styleId="AbstractChar">
    <w:name w:val="Abstract Char"/>
    <w:rPr>
      <w:rFonts w:ascii="Arial" w:eastAsia="Arial Unicode MS" w:hAnsi="Arial" w:cs="Arial"/>
      <w:color w:val="000000"/>
      <w:sz w:val="24"/>
      <w:szCs w:val="24"/>
      <w:lang w:val="en-US"/>
    </w:rPr>
  </w:style>
  <w:style w:type="character" w:customStyle="1" w:styleId="AuthoringGroupChar">
    <w:name w:val="Authoring Group Char"/>
    <w:rPr>
      <w:rFonts w:ascii="Arial" w:eastAsia="Arial Unicode MS" w:hAnsi="Arial" w:cs="Arial"/>
      <w:color w:val="000000"/>
      <w:sz w:val="24"/>
      <w:lang w:val="en-US"/>
    </w:rPr>
  </w:style>
  <w:style w:type="character" w:customStyle="1" w:styleId="DescriptiveHeadingChar">
    <w:name w:val="DescriptiveHeading Char"/>
    <w:rPr>
      <w:rFonts w:ascii="Arial" w:eastAsia="Arial Unicode MS" w:hAnsi="Arial" w:cs="Arial"/>
      <w:b/>
      <w:color w:val="000000"/>
      <w:lang w:val="en-US"/>
    </w:rPr>
  </w:style>
  <w:style w:type="character" w:customStyle="1" w:styleId="IgnoredSpacingChar">
    <w:name w:val="Ignored Spacing Char"/>
    <w:rPr>
      <w:rFonts w:ascii="Arial" w:eastAsia="Arial Unicode MS" w:hAnsi="Arial" w:cs="Arial"/>
      <w:color w:val="000000"/>
      <w:sz w:val="24"/>
      <w:szCs w:val="24"/>
      <w:lang w:val="en-US"/>
    </w:rPr>
  </w:style>
  <w:style w:type="character" w:customStyle="1" w:styleId="InternalAuthorChar">
    <w:name w:val="Internal Author Char"/>
    <w:rPr>
      <w:rFonts w:ascii="Arial" w:eastAsia="Arial Unicode MS" w:hAnsi="Arial" w:cs="Arial"/>
      <w:color w:val="000000"/>
      <w:sz w:val="24"/>
      <w:lang w:val="en-US"/>
    </w:rPr>
  </w:style>
  <w:style w:type="character" w:customStyle="1" w:styleId="MaintenanceEditorChar">
    <w:name w:val="Maintenance Editor Char"/>
    <w:rPr>
      <w:rFonts w:ascii="Arial" w:eastAsia="Arial Unicode MS" w:hAnsi="Arial" w:cs="Arial"/>
      <w:color w:val="000000"/>
      <w:sz w:val="24"/>
      <w:lang w:val="en-US"/>
    </w:rPr>
  </w:style>
  <w:style w:type="character" w:customStyle="1" w:styleId="ResourceHistoryAuthorChar">
    <w:name w:val="Resource History Author Char"/>
    <w:rPr>
      <w:rFonts w:ascii="Arial" w:eastAsia="Arial Unicode MS" w:hAnsi="Arial" w:cs="Arial"/>
      <w:color w:val="000000"/>
      <w:sz w:val="24"/>
      <w:szCs w:val="24"/>
      <w:lang w:val="en-US"/>
    </w:rPr>
  </w:style>
  <w:style w:type="character" w:customStyle="1" w:styleId="ResourceHistoryDateChar">
    <w:name w:val="Resource History Date Char"/>
    <w:rPr>
      <w:rFonts w:ascii="Arial" w:eastAsia="Arial Unicode MS" w:hAnsi="Arial" w:cs="Arial"/>
      <w:color w:val="000000"/>
      <w:sz w:val="24"/>
      <w:szCs w:val="24"/>
      <w:lang w:val="en-US"/>
    </w:rPr>
  </w:style>
  <w:style w:type="character" w:customStyle="1" w:styleId="ResourceHistoryDescChar">
    <w:name w:val="Resource History Desc Char"/>
    <w:rPr>
      <w:rFonts w:ascii="Verdana" w:eastAsia="Times New Roman" w:hAnsi="Verdana" w:cs="Verdana"/>
      <w:color w:val="000000"/>
      <w:sz w:val="18"/>
      <w:szCs w:val="24"/>
      <w:lang w:val="en-US"/>
    </w:rPr>
  </w:style>
  <w:style w:type="character" w:customStyle="1" w:styleId="ResourceHistoryTitleChar">
    <w:name w:val="Resource History Title Char"/>
    <w:rPr>
      <w:rFonts w:ascii="Arial" w:eastAsia="Arial Unicode MS" w:hAnsi="Arial" w:cs="Arial"/>
      <w:b/>
      <w:bCs/>
      <w:color w:val="000000"/>
      <w:sz w:val="24"/>
      <w:lang w:val="en-US"/>
    </w:rPr>
  </w:style>
  <w:style w:type="character" w:customStyle="1" w:styleId="ResourceTypeChar">
    <w:name w:val="Resource Type Char"/>
    <w:rPr>
      <w:rFonts w:ascii="Arial" w:eastAsia="Arial Unicode MS" w:hAnsi="Arial" w:cs="Arial"/>
      <w:color w:val="000000"/>
      <w:sz w:val="24"/>
      <w:szCs w:val="24"/>
      <w:lang w:val="en-US"/>
    </w:rPr>
  </w:style>
  <w:style w:type="character" w:customStyle="1" w:styleId="TemplateTypeChar">
    <w:name w:val="Template Type Char"/>
    <w:rPr>
      <w:rFonts w:ascii="Arial" w:eastAsia="Arial Unicode MS" w:hAnsi="Arial" w:cs="Arial"/>
      <w:color w:val="000000"/>
      <w:sz w:val="24"/>
      <w:szCs w:val="24"/>
      <w:lang w:val="en-US"/>
    </w:rPr>
  </w:style>
  <w:style w:type="character" w:customStyle="1" w:styleId="TitleChar">
    <w:name w:val="Title Char"/>
    <w:rPr>
      <w:rFonts w:ascii="Arial" w:eastAsia="Arial Unicode MS" w:hAnsi="Arial" w:cs="Arial"/>
      <w:color w:val="000000"/>
      <w:sz w:val="24"/>
      <w:lang w:val="en-US"/>
    </w:rPr>
  </w:style>
  <w:style w:type="character" w:customStyle="1" w:styleId="FooterChar">
    <w:name w:val="Footer Char"/>
    <w:rPr>
      <w:rFonts w:ascii="Times New Roman" w:eastAsia="Times New Roman" w:hAnsi="Times New Roman" w:cs="Times New Roman"/>
      <w:color w:val="000000"/>
      <w:szCs w:val="20"/>
    </w:rPr>
  </w:style>
  <w:style w:type="character" w:styleId="Hyperlink">
    <w:name w:val="Hyperlink"/>
    <w:rPr>
      <w:rFonts w:ascii="Arial" w:eastAsia="Arial" w:hAnsi="Arial" w:cs="Arial"/>
      <w:i/>
      <w:color w:val="000000"/>
      <w:u w:val="single"/>
    </w:rPr>
  </w:style>
  <w:style w:type="character" w:customStyle="1" w:styleId="IgnoredTemplateTextChar">
    <w:name w:val="Ignored Template Text Char"/>
    <w:rPr>
      <w:rFonts w:ascii="Arial" w:eastAsia="Arial Unicode MS" w:hAnsi="Arial" w:cs="Arial"/>
      <w:b/>
      <w:i/>
      <w:color w:val="000000"/>
      <w:szCs w:val="18"/>
      <w:shd w:val="clear" w:color="auto" w:fill="D5B499"/>
      <w:lang w:val="en-US"/>
    </w:rPr>
  </w:style>
  <w:style w:type="character" w:customStyle="1" w:styleId="HeaderChar">
    <w:name w:val="Header Char"/>
    <w:rPr>
      <w:rFonts w:ascii="Arial" w:eastAsia="Arial" w:hAnsi="Arial" w:cs="Arial"/>
      <w:color w:val="000000"/>
    </w:rPr>
  </w:style>
  <w:style w:type="character" w:customStyle="1" w:styleId="PlaceholderText">
    <w:name w:val="Placeholder Text"/>
    <w:rPr>
      <w:rFonts w:ascii="Arial" w:eastAsia="Arial" w:hAnsi="Arial" w:cs="Arial"/>
      <w:color w:val="000000"/>
    </w:rPr>
  </w:style>
  <w:style w:type="character" w:customStyle="1" w:styleId="BalloonTextChar">
    <w:name w:val="Balloon Text Char"/>
    <w:rPr>
      <w:rFonts w:ascii="Tahoma" w:eastAsia="Arial" w:hAnsi="Tahoma" w:cs="Tahoma"/>
      <w:color w:val="000000"/>
      <w:sz w:val="16"/>
      <w:szCs w:val="16"/>
    </w:rPr>
  </w:style>
  <w:style w:type="character" w:customStyle="1" w:styleId="PinPointRefChar">
    <w:name w:val="PinPoint Ref Char"/>
    <w:rPr>
      <w:rFonts w:ascii="Times New Roman" w:eastAsia="Times New Roman" w:hAnsi="Times New Roman" w:cs="Times New Roman"/>
      <w:b/>
      <w:vanish/>
      <w:color w:val="000000"/>
      <w:sz w:val="18"/>
      <w:szCs w:val="20"/>
    </w:rPr>
  </w:style>
  <w:style w:type="character" w:customStyle="1" w:styleId="BlockQuoteChar">
    <w:name w:val="Block Quote Char"/>
    <w:rPr>
      <w:rFonts w:ascii="Arial" w:eastAsia="Arial Unicode MS" w:hAnsi="Arial" w:cs="Arial"/>
      <w:color w:val="000000"/>
      <w:sz w:val="18"/>
      <w:szCs w:val="20"/>
    </w:rPr>
  </w:style>
  <w:style w:type="character" w:customStyle="1" w:styleId="ListParagraphLevel1Char">
    <w:name w:val="List Paragraph Level 1 Char"/>
    <w:rPr>
      <w:rFonts w:ascii="Arial" w:eastAsia="Arial Unicode MS" w:hAnsi="Arial" w:cs="Arial"/>
      <w:color w:val="000000"/>
      <w:szCs w:val="24"/>
      <w:lang w:val="en-US"/>
    </w:rPr>
  </w:style>
  <w:style w:type="character" w:customStyle="1" w:styleId="ListParagraphLevel2Char">
    <w:name w:val="List Paragraph Level 2 Char"/>
    <w:rPr>
      <w:rFonts w:ascii="Arial" w:eastAsia="Arial Unicode MS" w:hAnsi="Arial" w:cs="Arial"/>
      <w:color w:val="000000"/>
      <w:szCs w:val="24"/>
      <w:lang w:val="en-US"/>
    </w:rPr>
  </w:style>
  <w:style w:type="character" w:customStyle="1" w:styleId="QuestionParagraphChar">
    <w:name w:val="Question Paragraph Char"/>
    <w:rPr>
      <w:rFonts w:ascii="Arial" w:eastAsia="Arial Unicode MS" w:hAnsi="Arial" w:cs="Arial"/>
      <w:color w:val="000000"/>
      <w:shd w:val="clear" w:color="auto" w:fill="D9D9D9"/>
      <w:lang w:val="en-US"/>
    </w:rPr>
  </w:style>
  <w:style w:type="character" w:customStyle="1" w:styleId="Heading1Char">
    <w:name w:val="Heading 1 Char"/>
    <w:rPr>
      <w:rFonts w:ascii="Cambria" w:eastAsia="Times New Roman" w:hAnsi="Cambria" w:cs="Times New Roman"/>
      <w:b/>
      <w:bCs/>
      <w:color w:val="000000"/>
      <w:sz w:val="28"/>
      <w:szCs w:val="28"/>
    </w:rPr>
  </w:style>
  <w:style w:type="character" w:customStyle="1" w:styleId="Heading2Char">
    <w:name w:val="Heading 2 Char"/>
    <w:rPr>
      <w:rFonts w:ascii="Cambria" w:eastAsia="Times New Roman" w:hAnsi="Cambria" w:cs="Times New Roman"/>
      <w:b/>
      <w:bCs/>
      <w:color w:val="000000"/>
      <w:sz w:val="26"/>
      <w:szCs w:val="26"/>
    </w:rPr>
  </w:style>
  <w:style w:type="character" w:customStyle="1" w:styleId="Heading3Char">
    <w:name w:val="Heading 3 Char"/>
    <w:rPr>
      <w:rFonts w:ascii="Cambria" w:eastAsia="Times New Roman" w:hAnsi="Cambria" w:cs="Times New Roman"/>
      <w:b/>
      <w:bCs/>
      <w:color w:val="000000"/>
    </w:rPr>
  </w:style>
  <w:style w:type="character" w:customStyle="1" w:styleId="Heading4Char">
    <w:name w:val="Heading 4 Char"/>
    <w:rPr>
      <w:rFonts w:ascii="Cambria" w:eastAsia="Times New Roman" w:hAnsi="Cambria" w:cs="Times New Roman"/>
      <w:b/>
      <w:bCs/>
      <w:i/>
      <w:iCs/>
      <w:color w:val="000000"/>
    </w:rPr>
  </w:style>
  <w:style w:type="character" w:customStyle="1" w:styleId="Heading5Char">
    <w:name w:val="Heading 5 Char"/>
    <w:rPr>
      <w:rFonts w:ascii="Cambria" w:eastAsia="Times New Roman" w:hAnsi="Cambria" w:cs="Times New Roman"/>
      <w:color w:val="000000"/>
    </w:rPr>
  </w:style>
  <w:style w:type="character" w:customStyle="1" w:styleId="Heading6Char">
    <w:name w:val="Heading 6 Char"/>
    <w:rPr>
      <w:rFonts w:ascii="Cambria" w:eastAsia="Times New Roman" w:hAnsi="Cambria" w:cs="Times New Roman"/>
      <w:i/>
      <w:iCs/>
      <w:color w:val="000000"/>
    </w:rPr>
  </w:style>
  <w:style w:type="character" w:customStyle="1" w:styleId="Heading7Char">
    <w:name w:val="Heading 7 Char"/>
    <w:rPr>
      <w:rFonts w:ascii="Cambria" w:eastAsia="Times New Roman" w:hAnsi="Cambria" w:cs="Times New Roman"/>
      <w:i/>
      <w:iCs/>
      <w:color w:val="000000"/>
    </w:rPr>
  </w:style>
  <w:style w:type="character" w:customStyle="1" w:styleId="Heading8Char">
    <w:name w:val="Heading 8 Char"/>
    <w:rPr>
      <w:rFonts w:ascii="Cambria" w:eastAsia="Times New Roman" w:hAnsi="Cambria" w:cs="Times New Roman"/>
      <w:color w:val="000000"/>
      <w:sz w:val="20"/>
      <w:szCs w:val="20"/>
    </w:rPr>
  </w:style>
  <w:style w:type="character" w:customStyle="1" w:styleId="Heading9Char">
    <w:name w:val="Heading 9 Char"/>
    <w:rPr>
      <w:rFonts w:ascii="Cambria" w:eastAsia="Times New Roman" w:hAnsi="Cambria" w:cs="Times New Roman"/>
      <w:i/>
      <w:iCs/>
      <w:color w:val="000000"/>
      <w:sz w:val="20"/>
      <w:szCs w:val="20"/>
    </w:rPr>
  </w:style>
  <w:style w:type="character" w:customStyle="1" w:styleId="apple-converted-space">
    <w:name w:val="apple-converted-space"/>
    <w:rPr>
      <w:rFonts w:ascii="Arial" w:eastAsia="Arial" w:hAnsi="Arial" w:cs="Arial"/>
      <w:color w:val="000000"/>
    </w:rPr>
  </w:style>
  <w:style w:type="character" w:styleId="Emphasis">
    <w:name w:val="Emphasis"/>
    <w:uiPriority w:val="20"/>
    <w:qFormat/>
    <w:rPr>
      <w:rFonts w:ascii="Arial" w:eastAsia="Arial" w:hAnsi="Arial" w:cs="Arial"/>
      <w:i/>
      <w:iCs/>
      <w:color w:val="000000"/>
    </w:rPr>
  </w:style>
  <w:style w:type="character" w:styleId="FollowedHyperlink">
    <w:name w:val="FollowedHyperlink"/>
    <w:rPr>
      <w:rFonts w:ascii="Arial" w:eastAsia="Arial" w:hAnsi="Arial" w:cs="Arial"/>
      <w:i/>
      <w:color w:val="000000"/>
      <w:u w:val="single"/>
    </w:rPr>
  </w:style>
  <w:style w:type="character" w:customStyle="1" w:styleId="DefTerm">
    <w:name w:val="DefTerm"/>
    <w:rPr>
      <w:rFonts w:ascii="Arial" w:eastAsia="Arial" w:hAnsi="Arial" w:cs="Arial"/>
      <w:b/>
      <w:color w:val="000000"/>
    </w:rPr>
  </w:style>
  <w:style w:type="character" w:customStyle="1" w:styleId="LongQuestionParaChar">
    <w:name w:val="Long Question Para Char"/>
    <w:rPr>
      <w:rFonts w:ascii="Arial" w:eastAsia="Arial Unicode MS" w:hAnsi="Arial" w:cs="Arial"/>
      <w:color w:val="000000"/>
      <w:sz w:val="20"/>
      <w:szCs w:val="20"/>
      <w:lang w:val="en-US"/>
    </w:rPr>
  </w:style>
  <w:style w:type="character" w:customStyle="1" w:styleId="ShortQuestionParaChar">
    <w:name w:val="Short Question Para Char"/>
    <w:rPr>
      <w:rFonts w:ascii="Arial" w:eastAsia="Arial Unicode MS" w:hAnsi="Arial" w:cs="Arial"/>
      <w:bCs/>
      <w:color w:val="000000"/>
      <w:sz w:val="20"/>
      <w:szCs w:val="20"/>
      <w:shd w:val="clear" w:color="auto" w:fill="D9D9D9"/>
      <w:lang w:val="en-US"/>
    </w:rPr>
  </w:style>
  <w:style w:type="character" w:customStyle="1" w:styleId="ParagraphChar">
    <w:name w:val="Paragraph Char"/>
    <w:rPr>
      <w:rFonts w:ascii="Arial" w:eastAsia="Arial Unicode MS" w:hAnsi="Arial" w:cs="Arial"/>
      <w:color w:val="000000"/>
      <w:szCs w:val="20"/>
    </w:rPr>
  </w:style>
  <w:style w:type="character" w:customStyle="1" w:styleId="error">
    <w:name w:val="error"/>
    <w:rPr>
      <w:rFonts w:ascii="Arial" w:eastAsia="Arial" w:hAnsi="Arial" w:cs="Arial"/>
      <w:color w:val="000000"/>
    </w:rPr>
  </w:style>
  <w:style w:type="character" w:customStyle="1" w:styleId="UnresolvedMention">
    <w:name w:val="Unresolved Mention"/>
    <w:rPr>
      <w:rFonts w:ascii="Arial" w:eastAsia="Arial" w:hAnsi="Arial" w:cs="Arial"/>
      <w:color w:val="000000"/>
      <w:shd w:val="clear" w:color="auto" w:fill="E6E6E6"/>
    </w:rPr>
  </w:style>
  <w:style w:type="character" w:customStyle="1" w:styleId="CommentTextChar">
    <w:name w:val="Comment Text Char"/>
    <w:rPr>
      <w:rFonts w:ascii="Arial" w:eastAsia="Arial" w:hAnsi="Arial" w:cs="Arial"/>
      <w:color w:val="000000"/>
      <w:sz w:val="20"/>
      <w:szCs w:val="20"/>
    </w:rPr>
  </w:style>
  <w:style w:type="character" w:customStyle="1" w:styleId="CommentReference">
    <w:name w:val="Comment Reference"/>
    <w:rPr>
      <w:rFonts w:ascii="Arial" w:eastAsia="Arial" w:hAnsi="Arial" w:cs="Arial"/>
      <w:color w:val="000000"/>
      <w:sz w:val="16"/>
      <w:szCs w:val="16"/>
    </w:rPr>
  </w:style>
  <w:style w:type="character" w:customStyle="1" w:styleId="IgnoredEmptysubclauseChar">
    <w:name w:val="Ignored Empty subclause Char"/>
    <w:rPr>
      <w:rFonts w:ascii="Arial" w:eastAsia="Arial" w:hAnsi="Arial" w:cs="Arial"/>
      <w:color w:val="000000"/>
    </w:rPr>
  </w:style>
  <w:style w:type="character" w:styleId="Strong">
    <w:name w:val="Strong"/>
    <w:uiPriority w:val="22"/>
    <w:qFormat/>
    <w:rPr>
      <w:rFonts w:ascii="Arial" w:eastAsia="Arial" w:hAnsi="Arial" w:cs="Arial"/>
      <w:b/>
      <w:bCs/>
      <w:color w:val="000000"/>
    </w:rPr>
  </w:style>
  <w:style w:type="character" w:customStyle="1" w:styleId="cosearchterm">
    <w:name w:val="co_searchterm"/>
  </w:style>
  <w:style w:type="character" w:customStyle="1" w:styleId="IndexLink">
    <w:name w:val="Index Link"/>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spacing w:before="0" w:after="120"/>
    </w:pPr>
  </w:style>
  <w:style w:type="paragraph" w:styleId="List">
    <w:name w:val="List"/>
    <w:basedOn w:val="BodyText"/>
    <w:rPr>
      <w:rFonts w:cs="Arial"/>
    </w:rPr>
  </w:style>
  <w:style w:type="paragraph" w:customStyle="1" w:styleId="Caption">
    <w:name w:val="Caption"/>
    <w:basedOn w:val="Normal"/>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customStyle="1" w:styleId="Abstract">
    <w:name w:val="Abstract"/>
    <w:pPr>
      <w:widowControl/>
      <w:suppressAutoHyphens/>
      <w:spacing w:before="0" w:after="120"/>
    </w:pPr>
    <w:rPr>
      <w:rFonts w:ascii="Arial" w:eastAsia="Arial Unicode MS" w:hAnsi="Arial" w:cs="Arial"/>
      <w:color w:val="000000"/>
      <w:sz w:val="24"/>
      <w:szCs w:val="24"/>
      <w:lang w:val="en-US" w:eastAsia="zh-CN" w:bidi="ar-SA"/>
    </w:rPr>
  </w:style>
  <w:style w:type="paragraph" w:customStyle="1" w:styleId="Paragraph">
    <w:name w:val="Paragraph"/>
    <w:basedOn w:val="Normal"/>
    <w:pPr>
      <w:spacing w:before="0" w:after="120" w:line="300" w:lineRule="atLeast"/>
      <w:jc w:val="both"/>
    </w:pPr>
    <w:rPr>
      <w:rFonts w:ascii="Arial" w:eastAsia="Arial Unicode MS" w:hAnsi="Arial" w:cs="Arial"/>
      <w:color w:val="000000"/>
      <w:szCs w:val="20"/>
    </w:rPr>
  </w:style>
  <w:style w:type="paragraph" w:customStyle="1" w:styleId="Annex">
    <w:name w:val="Annex"/>
    <w:basedOn w:val="Paragraph"/>
    <w:next w:val="Paragraph"/>
    <w:pPr>
      <w:numPr>
        <w:ilvl w:val="0"/>
        <w:numId w:val="6"/>
      </w:numPr>
      <w:spacing w:before="240" w:after="240"/>
      <w:ind w:left="0" w:right="0" w:firstLine="0"/>
    </w:pPr>
    <w:rPr>
      <w:b/>
      <w:color w:val="000000"/>
    </w:rPr>
  </w:style>
  <w:style w:type="paragraph" w:customStyle="1" w:styleId="AuthoringGroup">
    <w:name w:val="Authoring Group"/>
    <w:pPr>
      <w:widowControl/>
      <w:suppressAutoHyphens/>
      <w:spacing w:before="0" w:after="120"/>
    </w:pPr>
    <w:rPr>
      <w:rFonts w:ascii="Arial" w:eastAsia="Arial Unicode MS" w:hAnsi="Arial" w:cs="Arial"/>
      <w:color w:val="000000"/>
      <w:sz w:val="24"/>
      <w:szCs w:val="22"/>
      <w:lang w:val="en-US" w:eastAsia="zh-CN" w:bidi="ar-SA"/>
    </w:rPr>
  </w:style>
  <w:style w:type="paragraph" w:customStyle="1" w:styleId="Background">
    <w:name w:val="Background"/>
    <w:basedOn w:val="Normal"/>
    <w:pPr>
      <w:numPr>
        <w:ilvl w:val="0"/>
        <w:numId w:val="20"/>
      </w:numPr>
      <w:spacing w:before="120" w:after="120" w:line="300" w:lineRule="atLeast"/>
      <w:jc w:val="both"/>
    </w:pPr>
    <w:rPr>
      <w:rFonts w:ascii="Arial" w:eastAsia="Arial Unicode MS" w:hAnsi="Arial" w:cs="Arial"/>
      <w:color w:val="000000"/>
      <w:szCs w:val="20"/>
    </w:rPr>
  </w:style>
  <w:style w:type="paragraph" w:customStyle="1" w:styleId="BulletList1">
    <w:name w:val="Bullet List 1"/>
    <w:basedOn w:val="Normal"/>
    <w:pPr>
      <w:numPr>
        <w:ilvl w:val="0"/>
        <w:numId w:val="21"/>
      </w:numPr>
      <w:spacing w:before="0" w:after="240" w:line="300" w:lineRule="atLeast"/>
      <w:jc w:val="both"/>
    </w:pPr>
    <w:rPr>
      <w:rFonts w:ascii="Arial" w:eastAsia="Arial Unicode MS" w:hAnsi="Arial" w:cs="Arial"/>
      <w:color w:val="000000"/>
      <w:szCs w:val="20"/>
    </w:rPr>
  </w:style>
  <w:style w:type="paragraph" w:customStyle="1" w:styleId="BulletList2">
    <w:name w:val="Bullet List 2"/>
    <w:basedOn w:val="Normal"/>
    <w:pPr>
      <w:numPr>
        <w:ilvl w:val="0"/>
        <w:numId w:val="9"/>
      </w:numPr>
      <w:spacing w:before="0" w:after="120" w:line="240" w:lineRule="auto"/>
      <w:ind w:left="1080" w:right="0" w:hanging="720"/>
      <w:jc w:val="both"/>
    </w:pPr>
    <w:rPr>
      <w:rFonts w:ascii="Arial" w:eastAsia="Arial Unicode MS" w:hAnsi="Arial" w:cs="Arial"/>
      <w:color w:val="000000"/>
      <w:szCs w:val="20"/>
    </w:rPr>
  </w:style>
  <w:style w:type="paragraph" w:customStyle="1" w:styleId="BulletList3">
    <w:name w:val="Bullet List 3"/>
    <w:basedOn w:val="Normal"/>
    <w:pPr>
      <w:numPr>
        <w:ilvl w:val="0"/>
        <w:numId w:val="24"/>
      </w:numPr>
      <w:spacing w:before="0" w:after="240" w:line="240" w:lineRule="auto"/>
      <w:jc w:val="both"/>
    </w:pPr>
    <w:rPr>
      <w:rFonts w:ascii="Arial" w:eastAsia="Arial Unicode MS" w:hAnsi="Arial" w:cs="Arial"/>
      <w:color w:val="000000"/>
      <w:szCs w:val="20"/>
    </w:rPr>
  </w:style>
  <w:style w:type="paragraph" w:customStyle="1" w:styleId="TitleClause">
    <w:name w:val="Title Clause"/>
    <w:basedOn w:val="Normal"/>
    <w:pPr>
      <w:keepNext/>
      <w:numPr>
        <w:ilvl w:val="0"/>
        <w:numId w:val="2"/>
      </w:numPr>
      <w:spacing w:before="240" w:after="240" w:line="300" w:lineRule="atLeast"/>
      <w:jc w:val="both"/>
    </w:pPr>
    <w:rPr>
      <w:rFonts w:ascii="Arial" w:eastAsia="Arial Unicode MS" w:hAnsi="Arial" w:cs="Arial"/>
      <w:b/>
      <w:color w:val="000000"/>
      <w:kern w:val="1"/>
      <w:szCs w:val="20"/>
    </w:rPr>
  </w:style>
  <w:style w:type="paragraph" w:customStyle="1" w:styleId="ClauseNoTitle">
    <w:name w:val="Clause No Title"/>
    <w:basedOn w:val="TitleClause"/>
    <w:rPr>
      <w:b w:val="0"/>
      <w:smallCaps/>
      <w:color w:val="000000"/>
    </w:rPr>
  </w:style>
  <w:style w:type="paragraph" w:customStyle="1" w:styleId="ClosingPara">
    <w:name w:val="Closing Para"/>
    <w:basedOn w:val="Normal"/>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pPr>
      <w:spacing w:before="0" w:after="120" w:line="300" w:lineRule="atLeast"/>
      <w:jc w:val="both"/>
    </w:pPr>
    <w:rPr>
      <w:rFonts w:ascii="Arial" w:eastAsia="Arial Unicode MS" w:hAnsi="Arial" w:cs="Arial"/>
      <w:color w:val="000000"/>
      <w:szCs w:val="20"/>
    </w:rPr>
  </w:style>
  <w:style w:type="paragraph" w:customStyle="1" w:styleId="CoversheetTitle">
    <w:name w:val="Coversheet Title"/>
    <w:basedOn w:val="Normal"/>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basedOn w:val="CoversheetTitle"/>
    <w:rPr>
      <w:color w:val="000000"/>
    </w:rPr>
  </w:style>
  <w:style w:type="paragraph" w:customStyle="1" w:styleId="CoverSheetSubjectText">
    <w:name w:val="Cover Sheet Subject Text"/>
    <w:basedOn w:val="Normal"/>
    <w:pPr>
      <w:spacing w:before="0" w:after="0"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pPr>
      <w:spacing w:before="0" w:after="0" w:line="300" w:lineRule="atLeast"/>
      <w:jc w:val="center"/>
    </w:pPr>
    <w:rPr>
      <w:rFonts w:ascii="Arial" w:eastAsia="Arial Unicode MS" w:hAnsi="Arial" w:cs="Arial"/>
      <w:color w:val="000000"/>
      <w:szCs w:val="20"/>
    </w:rPr>
  </w:style>
  <w:style w:type="paragraph" w:customStyle="1" w:styleId="DefinedTermPara">
    <w:name w:val="Defined Term Para"/>
    <w:basedOn w:val="Paragraph"/>
    <w:pPr>
      <w:numPr>
        <w:ilvl w:val="0"/>
        <w:numId w:val="22"/>
      </w:numPr>
    </w:pPr>
    <w:rPr>
      <w:color w:val="000000"/>
    </w:rPr>
  </w:style>
  <w:style w:type="paragraph" w:customStyle="1" w:styleId="DescriptiveHeading">
    <w:name w:val="DescriptiveHeading"/>
    <w:next w:val="Paragraph"/>
    <w:pPr>
      <w:widowControl/>
      <w:suppressAutoHyphens/>
      <w:spacing w:before="360" w:after="360"/>
    </w:pPr>
    <w:rPr>
      <w:rFonts w:ascii="Arial" w:eastAsia="Arial Unicode MS" w:hAnsi="Arial" w:cs="Arial"/>
      <w:b/>
      <w:color w:val="000000"/>
      <w:sz w:val="22"/>
      <w:szCs w:val="22"/>
      <w:lang w:val="en-US" w:eastAsia="zh-CN" w:bidi="ar-SA"/>
    </w:rPr>
  </w:style>
  <w:style w:type="paragraph" w:customStyle="1" w:styleId="DraftingnoteSection1Para">
    <w:name w:val="Draftingnote Section1 Para"/>
    <w:basedOn w:val="Normal"/>
    <w:pPr>
      <w:spacing w:before="0"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pPr>
      <w:spacing w:before="0"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pPr>
      <w:spacing w:before="0"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pPr>
      <w:spacing w:before="0"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pPr>
      <w:spacing w:before="0"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pPr>
      <w:spacing w:before="0"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pPr>
      <w:spacing w:before="0"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pPr>
      <w:spacing w:before="0"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pPr>
      <w:spacing w:before="0"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pPr>
      <w:spacing w:before="0"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pPr>
      <w:spacing w:before="0"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pPr>
      <w:spacing w:before="0"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pPr>
      <w:spacing w:before="0"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pPr>
      <w:spacing w:before="0"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pPr>
      <w:spacing w:before="0"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pPr>
      <w:spacing w:before="0"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pPr>
      <w:spacing w:before="0"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pPr>
      <w:spacing w:before="0"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pPr>
      <w:spacing w:before="0"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pPr>
      <w:spacing w:before="0"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pPr>
      <w:spacing w:before="0" w:after="120" w:line="300" w:lineRule="atLeast"/>
      <w:jc w:val="both"/>
    </w:pPr>
    <w:rPr>
      <w:rFonts w:ascii="Arial" w:eastAsia="Arial Unicode MS" w:hAnsi="Arial" w:cs="Arial"/>
      <w:color w:val="000000"/>
      <w:szCs w:val="20"/>
    </w:rPr>
  </w:style>
  <w:style w:type="paragraph" w:customStyle="1" w:styleId="HeadingDate">
    <w:name w:val="Heading Date"/>
    <w:basedOn w:val="Normal"/>
    <w:pPr>
      <w:spacing w:before="0"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pPr>
      <w:spacing w:before="0"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pPr>
      <w:spacing w:before="0" w:after="120" w:line="300" w:lineRule="atLeast"/>
      <w:jc w:val="both"/>
    </w:pPr>
    <w:rPr>
      <w:rFonts w:ascii="Arial" w:eastAsia="Arial Unicode MS" w:hAnsi="Arial" w:cs="Arial"/>
      <w:color w:val="000000"/>
      <w:szCs w:val="20"/>
    </w:rPr>
  </w:style>
  <w:style w:type="paragraph" w:customStyle="1" w:styleId="IgnoredSpacing">
    <w:name w:val="Ignored Spacing"/>
    <w:pPr>
      <w:widowControl/>
      <w:suppressAutoHyphens/>
      <w:spacing w:before="0" w:after="120"/>
    </w:pPr>
    <w:rPr>
      <w:rFonts w:ascii="Arial" w:eastAsia="Arial Unicode MS" w:hAnsi="Arial" w:cs="Arial"/>
      <w:color w:val="000000"/>
      <w:sz w:val="24"/>
      <w:szCs w:val="24"/>
      <w:lang w:val="en-US" w:eastAsia="zh-CN" w:bidi="ar-SA"/>
    </w:rPr>
  </w:style>
  <w:style w:type="paragraph" w:customStyle="1" w:styleId="InternalAuthor">
    <w:name w:val="Internal Author"/>
    <w:pPr>
      <w:widowControl/>
      <w:suppressAutoHyphens/>
      <w:spacing w:before="0" w:after="120"/>
    </w:pPr>
    <w:rPr>
      <w:rFonts w:ascii="Arial" w:eastAsia="Arial Unicode MS" w:hAnsi="Arial" w:cs="Arial"/>
      <w:color w:val="000000"/>
      <w:sz w:val="24"/>
      <w:szCs w:val="22"/>
      <w:lang w:val="en-US" w:eastAsia="zh-CN" w:bidi="ar-SA"/>
    </w:rPr>
  </w:style>
  <w:style w:type="paragraph" w:customStyle="1" w:styleId="MaintenanceEditor">
    <w:name w:val="Maintenance Editor"/>
    <w:pPr>
      <w:widowControl/>
      <w:suppressAutoHyphens/>
      <w:spacing w:before="0" w:after="120"/>
    </w:pPr>
    <w:rPr>
      <w:rFonts w:ascii="Arial" w:eastAsia="Arial Unicode MS" w:hAnsi="Arial" w:cs="Arial"/>
      <w:color w:val="000000"/>
      <w:sz w:val="24"/>
      <w:szCs w:val="22"/>
      <w:lang w:val="en-US" w:eastAsia="zh-CN" w:bidi="ar-SA"/>
    </w:rPr>
  </w:style>
  <w:style w:type="paragraph" w:customStyle="1" w:styleId="ParaClause">
    <w:name w:val="Para Clause"/>
    <w:basedOn w:val="Normal"/>
    <w:pPr>
      <w:spacing w:before="120" w:after="120" w:line="300" w:lineRule="atLeast"/>
      <w:ind w:left="720" w:right="0" w:firstLine="0"/>
      <w:jc w:val="both"/>
    </w:pPr>
    <w:rPr>
      <w:rFonts w:ascii="Arial" w:eastAsia="Arial Unicode MS" w:hAnsi="Arial" w:cs="Arial"/>
      <w:color w:val="000000"/>
      <w:szCs w:val="20"/>
    </w:rPr>
  </w:style>
  <w:style w:type="paragraph" w:customStyle="1" w:styleId="Parasubclause1">
    <w:name w:val="Para subclause 1"/>
    <w:basedOn w:val="Normal"/>
    <w:pPr>
      <w:spacing w:before="240" w:after="120" w:line="300" w:lineRule="atLeast"/>
      <w:ind w:left="720" w:right="0" w:firstLine="0"/>
      <w:jc w:val="both"/>
    </w:pPr>
    <w:rPr>
      <w:rFonts w:ascii="Arial" w:eastAsia="Arial Unicode MS" w:hAnsi="Arial" w:cs="Arial"/>
      <w:color w:val="000000"/>
      <w:szCs w:val="20"/>
    </w:rPr>
  </w:style>
  <w:style w:type="paragraph" w:customStyle="1" w:styleId="Untitledsubclause1">
    <w:name w:val="Untitled subclause 1"/>
    <w:basedOn w:val="Normal"/>
    <w:pPr>
      <w:numPr>
        <w:ilvl w:val="0"/>
        <w:numId w:val="2"/>
      </w:numPr>
      <w:spacing w:before="280" w:after="120" w:line="300" w:lineRule="atLeast"/>
      <w:jc w:val="both"/>
    </w:pPr>
    <w:rPr>
      <w:rFonts w:ascii="Arial" w:eastAsia="Arial Unicode MS" w:hAnsi="Arial" w:cs="Arial"/>
      <w:color w:val="000000"/>
      <w:szCs w:val="20"/>
    </w:rPr>
  </w:style>
  <w:style w:type="paragraph" w:customStyle="1" w:styleId="Parasubclause2">
    <w:name w:val="Para subclause 2"/>
    <w:basedOn w:val="Normal"/>
    <w:pPr>
      <w:spacing w:before="0" w:after="240" w:line="300" w:lineRule="atLeast"/>
      <w:ind w:left="1559" w:right="0" w:firstLine="0"/>
      <w:jc w:val="both"/>
    </w:pPr>
    <w:rPr>
      <w:rFonts w:ascii="Arial" w:eastAsia="Arial Unicode MS" w:hAnsi="Arial" w:cs="Arial"/>
      <w:color w:val="000000"/>
      <w:szCs w:val="20"/>
    </w:rPr>
  </w:style>
  <w:style w:type="paragraph" w:customStyle="1" w:styleId="Untitledsubclause2">
    <w:name w:val="Untitled subclause 2"/>
    <w:basedOn w:val="Normal"/>
    <w:pPr>
      <w:numPr>
        <w:ilvl w:val="0"/>
        <w:numId w:val="2"/>
      </w:numPr>
      <w:spacing w:before="0" w:after="120" w:line="300" w:lineRule="atLeast"/>
      <w:jc w:val="both"/>
    </w:pPr>
    <w:rPr>
      <w:rFonts w:ascii="Arial" w:eastAsia="Arial Unicode MS" w:hAnsi="Arial" w:cs="Arial"/>
      <w:color w:val="000000"/>
      <w:szCs w:val="20"/>
    </w:rPr>
  </w:style>
  <w:style w:type="paragraph" w:customStyle="1" w:styleId="Parasubclause3">
    <w:name w:val="Para subclause 3"/>
    <w:basedOn w:val="Normal"/>
    <w:next w:val="Untitledsubclause2"/>
    <w:pPr>
      <w:spacing w:before="0" w:after="120" w:line="300" w:lineRule="atLeast"/>
      <w:ind w:left="2268" w:right="0" w:firstLine="0"/>
      <w:jc w:val="both"/>
    </w:pPr>
    <w:rPr>
      <w:rFonts w:ascii="Arial" w:eastAsia="Arial Unicode MS" w:hAnsi="Arial" w:cs="Arial"/>
      <w:color w:val="000000"/>
      <w:szCs w:val="20"/>
    </w:rPr>
  </w:style>
  <w:style w:type="paragraph" w:customStyle="1" w:styleId="Untitledsubclause3">
    <w:name w:val="Untitled subclause 3"/>
    <w:basedOn w:val="Normal"/>
    <w:pPr>
      <w:numPr>
        <w:ilvl w:val="0"/>
        <w:numId w:val="2"/>
      </w:numPr>
      <w:tabs>
        <w:tab w:val="left" w:pos="2261"/>
      </w:tabs>
      <w:spacing w:before="0" w:after="120" w:line="300" w:lineRule="atLeast"/>
      <w:jc w:val="both"/>
    </w:pPr>
    <w:rPr>
      <w:rFonts w:ascii="Arial" w:eastAsia="Arial Unicode MS" w:hAnsi="Arial" w:cs="Arial"/>
      <w:color w:val="000000"/>
      <w:szCs w:val="20"/>
    </w:rPr>
  </w:style>
  <w:style w:type="paragraph" w:customStyle="1" w:styleId="Parasubclause4">
    <w:name w:val="Para subclause 4"/>
    <w:basedOn w:val="Parasubclause3"/>
    <w:pPr>
      <w:spacing w:before="0" w:after="240"/>
      <w:ind w:left="3028" w:right="0" w:firstLine="0"/>
    </w:pPr>
    <w:rPr>
      <w:color w:val="000000"/>
    </w:rPr>
  </w:style>
  <w:style w:type="paragraph" w:customStyle="1" w:styleId="Untitledsubclause4">
    <w:name w:val="Untitled subclause 4"/>
    <w:basedOn w:val="Normal"/>
    <w:pPr>
      <w:numPr>
        <w:ilvl w:val="0"/>
        <w:numId w:val="2"/>
      </w:numPr>
      <w:spacing w:before="0" w:after="120" w:line="300" w:lineRule="atLeast"/>
      <w:jc w:val="both"/>
    </w:pPr>
    <w:rPr>
      <w:rFonts w:ascii="Arial" w:eastAsia="Arial Unicode MS" w:hAnsi="Arial" w:cs="Arial"/>
      <w:color w:val="000000"/>
      <w:szCs w:val="20"/>
    </w:rPr>
  </w:style>
  <w:style w:type="paragraph" w:customStyle="1" w:styleId="Para">
    <w:name w:val="Para"/>
    <w:basedOn w:val="Normal"/>
    <w:pPr>
      <w:spacing w:before="0" w:after="120" w:line="300" w:lineRule="atLeast"/>
      <w:jc w:val="both"/>
    </w:pPr>
    <w:rPr>
      <w:rFonts w:ascii="Arial" w:eastAsia="Arial Unicode MS" w:hAnsi="Arial" w:cs="Arial"/>
      <w:color w:val="000000"/>
      <w:szCs w:val="20"/>
    </w:rPr>
  </w:style>
  <w:style w:type="paragraph" w:customStyle="1" w:styleId="Parties">
    <w:name w:val="Parties"/>
    <w:basedOn w:val="Normal"/>
    <w:pPr>
      <w:numPr>
        <w:ilvl w:val="0"/>
        <w:numId w:val="23"/>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pPr>
      <w:widowControl/>
      <w:suppressAutoHyphens/>
      <w:spacing w:before="0" w:after="120"/>
    </w:pPr>
    <w:rPr>
      <w:rFonts w:ascii="Arial" w:eastAsia="Arial Unicode MS" w:hAnsi="Arial" w:cs="Arial"/>
      <w:color w:val="000000"/>
      <w:sz w:val="24"/>
      <w:szCs w:val="24"/>
      <w:lang w:val="en-US" w:eastAsia="zh-CN" w:bidi="ar-SA"/>
    </w:rPr>
  </w:style>
  <w:style w:type="paragraph" w:customStyle="1" w:styleId="ResourceHistoryDate">
    <w:name w:val="Resource History Date"/>
    <w:pPr>
      <w:widowControl/>
      <w:suppressAutoHyphens/>
      <w:spacing w:before="0" w:after="120"/>
    </w:pPr>
    <w:rPr>
      <w:rFonts w:ascii="Arial" w:eastAsia="Arial Unicode MS" w:hAnsi="Arial" w:cs="Arial"/>
      <w:color w:val="000000"/>
      <w:sz w:val="24"/>
      <w:szCs w:val="24"/>
      <w:lang w:val="en-US" w:eastAsia="zh-CN" w:bidi="ar-SA"/>
    </w:rPr>
  </w:style>
  <w:style w:type="paragraph" w:customStyle="1" w:styleId="ResourceHistoryDesc">
    <w:name w:val="Resource History Desc"/>
    <w:pPr>
      <w:widowControl/>
      <w:suppressAutoHyphens/>
      <w:spacing w:before="0" w:after="120"/>
    </w:pPr>
    <w:rPr>
      <w:rFonts w:ascii="Verdana" w:eastAsia="Times New Roman" w:hAnsi="Verdana" w:cs="Verdana"/>
      <w:color w:val="000000"/>
      <w:sz w:val="18"/>
      <w:szCs w:val="24"/>
      <w:lang w:val="en-US" w:eastAsia="zh-CN" w:bidi="ar-SA"/>
    </w:rPr>
  </w:style>
  <w:style w:type="paragraph" w:customStyle="1" w:styleId="ResourceHistoryTitle">
    <w:name w:val="Resource History Title"/>
    <w:pPr>
      <w:widowControl/>
      <w:suppressAutoHyphens/>
      <w:spacing w:before="0" w:after="120"/>
    </w:pPr>
    <w:rPr>
      <w:rFonts w:ascii="Arial" w:eastAsia="Arial Unicode MS" w:hAnsi="Arial" w:cs="Arial"/>
      <w:b/>
      <w:bCs/>
      <w:color w:val="000000"/>
      <w:sz w:val="24"/>
      <w:szCs w:val="22"/>
      <w:lang w:val="en-US" w:eastAsia="zh-CN" w:bidi="ar-SA"/>
    </w:rPr>
  </w:style>
  <w:style w:type="paragraph" w:customStyle="1" w:styleId="ResourceType">
    <w:name w:val="Resource Type"/>
    <w:pPr>
      <w:widowControl/>
      <w:suppressAutoHyphens/>
      <w:spacing w:before="0" w:after="120"/>
    </w:pPr>
    <w:rPr>
      <w:rFonts w:ascii="Arial" w:eastAsia="Arial Unicode MS" w:hAnsi="Arial" w:cs="Arial"/>
      <w:color w:val="000000"/>
      <w:sz w:val="24"/>
      <w:szCs w:val="24"/>
      <w:lang w:val="en-US" w:eastAsia="zh-CN" w:bidi="ar-SA"/>
    </w:rPr>
  </w:style>
  <w:style w:type="paragraph" w:customStyle="1" w:styleId="ScheduleHeading-Single">
    <w:name w:val="Schedule Heading - Single"/>
    <w:basedOn w:val="Normal"/>
    <w:next w:val="Normal"/>
    <w:pPr>
      <w:numPr>
        <w:ilvl w:val="0"/>
        <w:numId w:val="5"/>
      </w:numPr>
      <w:spacing w:before="240" w:after="360" w:line="300" w:lineRule="atLeast"/>
      <w:jc w:val="both"/>
    </w:pPr>
    <w:rPr>
      <w:rFonts w:ascii="Arial" w:eastAsia="Arial Unicode MS" w:hAnsi="Arial" w:cs="Arial"/>
      <w:b/>
      <w:color w:val="000000"/>
      <w:kern w:val="1"/>
      <w:szCs w:val="20"/>
    </w:rPr>
  </w:style>
  <w:style w:type="paragraph" w:customStyle="1" w:styleId="ScheduleHeading">
    <w:name w:val="Schedule Heading"/>
    <w:basedOn w:val="Normal"/>
    <w:next w:val="Normal"/>
    <w:pPr>
      <w:keepNext/>
      <w:pageBreakBefore/>
      <w:numPr>
        <w:ilvl w:val="0"/>
        <w:numId w:val="11"/>
      </w:numPr>
      <w:spacing w:before="240" w:after="360" w:line="300" w:lineRule="atLeast"/>
      <w:jc w:val="center"/>
    </w:pPr>
    <w:rPr>
      <w:rFonts w:ascii="Arial" w:eastAsia="Arial Unicode MS" w:hAnsi="Arial" w:cs="Arial"/>
      <w:b/>
      <w:color w:val="000000"/>
      <w:kern w:val="1"/>
      <w:szCs w:val="20"/>
    </w:rPr>
  </w:style>
  <w:style w:type="paragraph" w:customStyle="1" w:styleId="SectionHeading">
    <w:name w:val="Section Heading"/>
    <w:basedOn w:val="Normal"/>
    <w:next w:val="Normal"/>
    <w:pPr>
      <w:tabs>
        <w:tab w:val="left" w:pos="709"/>
      </w:tabs>
      <w:spacing w:before="120" w:after="120" w:line="300" w:lineRule="atLeast"/>
      <w:jc w:val="both"/>
    </w:pPr>
    <w:rPr>
      <w:rFonts w:ascii="Arial" w:eastAsia="Arial Unicode MS" w:hAnsi="Arial" w:cs="Arial"/>
      <w:b/>
      <w:smallCaps/>
      <w:color w:val="000000"/>
      <w:sz w:val="24"/>
      <w:szCs w:val="20"/>
    </w:rPr>
  </w:style>
  <w:style w:type="paragraph" w:customStyle="1" w:styleId="Shortquestion">
    <w:name w:val="Shortquestion"/>
    <w:basedOn w:val="Normal"/>
    <w:pPr>
      <w:spacing w:before="0" w:after="120" w:line="300" w:lineRule="atLeast"/>
      <w:jc w:val="both"/>
    </w:pPr>
    <w:rPr>
      <w:rFonts w:ascii="Arial" w:eastAsia="Arial Unicode MS" w:hAnsi="Arial" w:cs="Arial"/>
      <w:color w:val="000000"/>
      <w:szCs w:val="20"/>
    </w:rPr>
  </w:style>
  <w:style w:type="paragraph" w:customStyle="1" w:styleId="SpeedreadPara">
    <w:name w:val="Speedread Para"/>
    <w:basedOn w:val="Normal"/>
    <w:pPr>
      <w:spacing w:before="0"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pPr>
      <w:spacing w:before="0"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pPr>
      <w:spacing w:before="0" w:after="120" w:line="300" w:lineRule="atLeast"/>
      <w:jc w:val="both"/>
    </w:pPr>
    <w:rPr>
      <w:rFonts w:ascii="Arial" w:eastAsia="Arial Unicode MS" w:hAnsi="Arial" w:cs="Arial"/>
      <w:color w:val="000000"/>
      <w:szCs w:val="20"/>
    </w:rPr>
  </w:style>
  <w:style w:type="paragraph" w:customStyle="1" w:styleId="SpeedreadText">
    <w:name w:val="Speedread Text"/>
    <w:basedOn w:val="Normal"/>
    <w:pPr>
      <w:spacing w:before="0" w:after="120" w:line="300" w:lineRule="atLeast"/>
      <w:jc w:val="both"/>
    </w:pPr>
    <w:rPr>
      <w:rFonts w:ascii="Arial" w:eastAsia="Arial Unicode MS" w:hAnsi="Arial" w:cs="Arial"/>
      <w:color w:val="000000"/>
      <w:szCs w:val="20"/>
    </w:rPr>
  </w:style>
  <w:style w:type="paragraph" w:customStyle="1" w:styleId="SpeedreadTitle">
    <w:name w:val="Speedread Title"/>
    <w:basedOn w:val="Normal"/>
    <w:pPr>
      <w:spacing w:before="0" w:after="120" w:line="300" w:lineRule="atLeast"/>
      <w:jc w:val="both"/>
    </w:pPr>
    <w:rPr>
      <w:rFonts w:ascii="Arial" w:eastAsia="Arial Unicode MS" w:hAnsi="Arial" w:cs="Arial"/>
      <w:b/>
      <w:color w:val="000000"/>
      <w:sz w:val="36"/>
      <w:szCs w:val="20"/>
    </w:rPr>
  </w:style>
  <w:style w:type="paragraph" w:customStyle="1" w:styleId="TemplateType">
    <w:name w:val="Template Type"/>
    <w:pPr>
      <w:widowControl/>
      <w:suppressAutoHyphens/>
      <w:spacing w:before="0" w:after="120"/>
    </w:pPr>
    <w:rPr>
      <w:rFonts w:ascii="Arial" w:eastAsia="Arial Unicode MS" w:hAnsi="Arial" w:cs="Arial"/>
      <w:color w:val="000000"/>
      <w:sz w:val="24"/>
      <w:szCs w:val="24"/>
      <w:lang w:val="en-US" w:eastAsia="zh-CN" w:bidi="ar-SA"/>
    </w:rPr>
  </w:style>
  <w:style w:type="paragraph" w:styleId="Title">
    <w:name w:val="Title"/>
    <w:next w:val="Subtitle"/>
    <w:uiPriority w:val="10"/>
    <w:qFormat/>
    <w:pPr>
      <w:widowControl/>
      <w:suppressAutoHyphens/>
      <w:spacing w:before="0" w:after="120"/>
    </w:pPr>
    <w:rPr>
      <w:rFonts w:ascii="Arial" w:eastAsia="Arial Unicode MS" w:hAnsi="Arial" w:cs="Arial"/>
      <w:color w:val="000000"/>
      <w:sz w:val="24"/>
      <w:szCs w:val="22"/>
      <w:lang w:val="en-US" w:eastAsia="zh-CN" w:bidi="ar-SA"/>
    </w:rPr>
  </w:style>
  <w:style w:type="paragraph" w:styleId="Subtitle">
    <w:name w:val="Subtitle"/>
    <w:basedOn w:val="Heading"/>
    <w:next w:val="BodyText"/>
    <w:uiPriority w:val="11"/>
    <w:qFormat/>
    <w:pPr>
      <w:jc w:val="center"/>
    </w:pPr>
    <w:rPr>
      <w:i/>
      <w:iCs/>
      <w:sz w:val="28"/>
      <w:szCs w:val="28"/>
    </w:rPr>
  </w:style>
  <w:style w:type="paragraph" w:styleId="Footer">
    <w:name w:val="footer"/>
    <w:basedOn w:val="Normal"/>
    <w:pPr>
      <w:tabs>
        <w:tab w:val="center" w:pos="4153"/>
        <w:tab w:val="right" w:pos="8306"/>
      </w:tabs>
      <w:spacing w:before="0" w:after="240" w:line="300" w:lineRule="atLeast"/>
      <w:jc w:val="both"/>
    </w:pPr>
    <w:rPr>
      <w:rFonts w:ascii="Times New Roman" w:eastAsia="Times New Roman" w:hAnsi="Times New Roman" w:cs="Times New Roman"/>
      <w:color w:val="000000"/>
      <w:szCs w:val="20"/>
    </w:rPr>
  </w:style>
  <w:style w:type="paragraph" w:customStyle="1" w:styleId="Bullet4">
    <w:name w:val="Bullet4"/>
    <w:basedOn w:val="Normal"/>
    <w:pPr>
      <w:numPr>
        <w:ilvl w:val="0"/>
        <w:numId w:val="10"/>
      </w:numPr>
      <w:spacing w:before="0" w:after="240" w:line="240" w:lineRule="auto"/>
      <w:jc w:val="both"/>
    </w:pPr>
    <w:rPr>
      <w:rFonts w:ascii="Times New Roman" w:eastAsia="Times New Roman" w:hAnsi="Times New Roman" w:cs="Times New Roman"/>
      <w:color w:val="000000"/>
      <w:szCs w:val="20"/>
    </w:rPr>
  </w:style>
  <w:style w:type="paragraph" w:customStyle="1" w:styleId="IgnoredTemplateText">
    <w:name w:val="Ignored Template Text"/>
    <w:pPr>
      <w:widowControl/>
      <w:pBdr>
        <w:top w:val="single" w:sz="4" w:space="1" w:color="000000"/>
        <w:left w:val="single" w:sz="4" w:space="4" w:color="000000"/>
        <w:bottom w:val="single" w:sz="4" w:space="1" w:color="000000"/>
        <w:right w:val="single" w:sz="4" w:space="4" w:color="000000"/>
      </w:pBdr>
      <w:shd w:val="clear" w:color="auto" w:fill="D5B499"/>
      <w:suppressAutoHyphens/>
      <w:spacing w:before="0" w:after="120"/>
    </w:pPr>
    <w:rPr>
      <w:rFonts w:ascii="Arial" w:eastAsia="Arial Unicode MS" w:hAnsi="Arial" w:cs="Arial"/>
      <w:b/>
      <w:i/>
      <w:color w:val="000000"/>
      <w:sz w:val="22"/>
      <w:szCs w:val="18"/>
      <w:lang w:val="en-US" w:eastAsia="zh-CN" w:bidi="ar-SA"/>
    </w:rPr>
  </w:style>
  <w:style w:type="paragraph" w:customStyle="1" w:styleId="InternalTOC">
    <w:name w:val="Internal TOC"/>
    <w:pPr>
      <w:widowControl/>
      <w:suppressAutoHyphens/>
      <w:spacing w:before="0" w:after="120"/>
    </w:pPr>
    <w:rPr>
      <w:rFonts w:ascii="Arial" w:eastAsia="Arial Unicode MS" w:hAnsi="Arial" w:cs="Arial"/>
      <w:color w:val="000000"/>
      <w:sz w:val="22"/>
      <w:szCs w:val="22"/>
      <w:lang w:val="en-US" w:eastAsia="zh-CN" w:bidi="ar-SA"/>
    </w:rPr>
  </w:style>
  <w:style w:type="paragraph" w:customStyle="1" w:styleId="HeadingLevel1">
    <w:name w:val="Heading Level 1"/>
    <w:basedOn w:val="Normal"/>
    <w:next w:val="Paragraph"/>
    <w:pPr>
      <w:keepNext/>
      <w:spacing w:before="0" w:after="120" w:line="300" w:lineRule="atLeast"/>
      <w:jc w:val="both"/>
    </w:pPr>
    <w:rPr>
      <w:rFonts w:ascii="Arial" w:eastAsia="Arial Unicode MS" w:hAnsi="Arial" w:cs="Arial"/>
      <w:b/>
      <w:color w:val="000000"/>
      <w:sz w:val="36"/>
      <w:szCs w:val="20"/>
    </w:rPr>
  </w:style>
  <w:style w:type="paragraph" w:customStyle="1" w:styleId="HeadingLevel2">
    <w:name w:val="Heading Level 2"/>
    <w:basedOn w:val="Normal"/>
    <w:next w:val="Paragraph"/>
    <w:pPr>
      <w:keepNext/>
      <w:spacing w:before="0" w:after="120" w:line="300" w:lineRule="atLeast"/>
      <w:jc w:val="both"/>
    </w:pPr>
    <w:rPr>
      <w:rFonts w:ascii="Arial" w:eastAsia="Arial Unicode MS" w:hAnsi="Arial" w:cs="Arial"/>
      <w:b/>
      <w:color w:val="000000"/>
      <w:sz w:val="28"/>
      <w:szCs w:val="20"/>
    </w:rPr>
  </w:style>
  <w:style w:type="paragraph" w:customStyle="1" w:styleId="HeadingLevel3">
    <w:name w:val="Heading Level 3"/>
    <w:basedOn w:val="Normal"/>
    <w:next w:val="Paragraph"/>
    <w:pPr>
      <w:keepNext/>
      <w:spacing w:before="0" w:after="120" w:line="300" w:lineRule="atLeast"/>
      <w:jc w:val="both"/>
    </w:pPr>
    <w:rPr>
      <w:rFonts w:ascii="Arial" w:eastAsia="Arial Unicode MS" w:hAnsi="Arial" w:cs="Arial"/>
      <w:b/>
      <w:i/>
      <w:color w:val="000000"/>
      <w:sz w:val="28"/>
      <w:szCs w:val="20"/>
    </w:rPr>
  </w:style>
  <w:style w:type="paragraph" w:styleId="Header">
    <w:name w:val="header"/>
    <w:basedOn w:val="Normal"/>
    <w:pPr>
      <w:tabs>
        <w:tab w:val="center" w:pos="4513"/>
        <w:tab w:val="right" w:pos="9026"/>
      </w:tabs>
      <w:spacing w:before="0" w:after="0" w:line="240" w:lineRule="auto"/>
    </w:pPr>
    <w:rPr>
      <w:color w:val="000000"/>
    </w:rPr>
  </w:style>
  <w:style w:type="paragraph" w:customStyle="1" w:styleId="BalloonText">
    <w:name w:val="Balloon Text"/>
    <w:basedOn w:val="Normal"/>
    <w:pPr>
      <w:spacing w:before="0" w:after="0" w:line="240" w:lineRule="auto"/>
    </w:pPr>
    <w:rPr>
      <w:rFonts w:ascii="Tahoma" w:hAnsi="Tahoma" w:cs="Tahoma"/>
      <w:color w:val="000000"/>
      <w:sz w:val="16"/>
      <w:szCs w:val="16"/>
    </w:rPr>
  </w:style>
  <w:style w:type="paragraph" w:customStyle="1" w:styleId="PinPointRef">
    <w:name w:val="PinPoint Ref"/>
    <w:pPr>
      <w:widowControl/>
      <w:suppressAutoHyphens/>
    </w:pPr>
    <w:rPr>
      <w:rFonts w:ascii="Times New Roman" w:eastAsia="Times New Roman" w:hAnsi="Times New Roman" w:cs="Times New Roman"/>
      <w:b/>
      <w:vanish/>
      <w:color w:val="000000"/>
      <w:sz w:val="18"/>
      <w:szCs w:val="20"/>
      <w:lang w:val="en-IE" w:eastAsia="zh-CN" w:bidi="ar-SA"/>
    </w:rPr>
  </w:style>
  <w:style w:type="paragraph" w:customStyle="1" w:styleId="BlockQuote">
    <w:name w:val="Block Quote"/>
    <w:pPr>
      <w:widowControl/>
      <w:suppressAutoHyphens/>
      <w:spacing w:before="120" w:after="0"/>
      <w:ind w:left="720" w:right="0" w:firstLine="0"/>
    </w:pPr>
    <w:rPr>
      <w:rFonts w:ascii="Arial" w:eastAsia="Arial Unicode MS" w:hAnsi="Arial" w:cs="Arial"/>
      <w:color w:val="000000"/>
      <w:sz w:val="18"/>
      <w:szCs w:val="20"/>
      <w:lang w:val="en-IE" w:eastAsia="zh-CN" w:bidi="ar-SA"/>
    </w:rPr>
  </w:style>
  <w:style w:type="paragraph" w:customStyle="1" w:styleId="ListParagraphLevel1">
    <w:name w:val="List Paragraph Level 1"/>
    <w:pPr>
      <w:widowControl/>
      <w:suppressAutoHyphens/>
      <w:spacing w:before="0" w:after="120"/>
      <w:ind w:left="357" w:right="0" w:firstLine="0"/>
      <w:jc w:val="both"/>
    </w:pPr>
    <w:rPr>
      <w:rFonts w:ascii="Arial" w:eastAsia="Arial Unicode MS" w:hAnsi="Arial" w:cs="Arial"/>
      <w:color w:val="000000"/>
      <w:sz w:val="22"/>
      <w:szCs w:val="24"/>
      <w:lang w:val="en-US" w:eastAsia="zh-CN" w:bidi="ar-SA"/>
    </w:rPr>
  </w:style>
  <w:style w:type="paragraph" w:customStyle="1" w:styleId="ListParagraphLevel2">
    <w:name w:val="List Paragraph Level 2"/>
    <w:pPr>
      <w:widowControl/>
      <w:suppressAutoHyphens/>
      <w:spacing w:before="0" w:after="120"/>
      <w:ind w:left="1077" w:right="0" w:firstLine="0"/>
      <w:jc w:val="both"/>
    </w:pPr>
    <w:rPr>
      <w:rFonts w:ascii="Arial" w:eastAsia="Arial Unicode MS" w:hAnsi="Arial" w:cs="Arial"/>
      <w:color w:val="000000"/>
      <w:sz w:val="22"/>
      <w:szCs w:val="24"/>
      <w:lang w:val="en-US" w:eastAsia="zh-CN" w:bidi="ar-SA"/>
    </w:rPr>
  </w:style>
  <w:style w:type="paragraph" w:customStyle="1" w:styleId="IntroDefault">
    <w:name w:val="Intro Default"/>
    <w:basedOn w:val="Paragraph"/>
    <w:rPr>
      <w:color w:val="000000"/>
    </w:rPr>
  </w:style>
  <w:style w:type="paragraph" w:customStyle="1" w:styleId="IntroCustom">
    <w:name w:val="Intro Custom"/>
    <w:basedOn w:val="Paragraph"/>
    <w:rPr>
      <w:color w:val="000000"/>
    </w:rPr>
  </w:style>
  <w:style w:type="paragraph" w:customStyle="1" w:styleId="PrecedentType">
    <w:name w:val="Precedent Type"/>
    <w:basedOn w:val="IgnoredSpacing"/>
    <w:rPr>
      <w:color w:val="000000"/>
    </w:rPr>
  </w:style>
  <w:style w:type="paragraph" w:customStyle="1" w:styleId="Operative">
    <w:name w:val="Operative"/>
    <w:basedOn w:val="IgnoredSpacing"/>
    <w:rPr>
      <w:vanish/>
      <w:color w:val="000000"/>
    </w:rPr>
  </w:style>
  <w:style w:type="paragraph" w:customStyle="1" w:styleId="SpeedreadBulletList1">
    <w:name w:val="Speedread Bullet List 1"/>
    <w:basedOn w:val="BulletList1"/>
    <w:rPr>
      <w:color w:val="000000"/>
    </w:rPr>
  </w:style>
  <w:style w:type="paragraph" w:customStyle="1" w:styleId="PartiesTitle">
    <w:name w:val="Parties Title"/>
    <w:basedOn w:val="Paragraph"/>
    <w:rPr>
      <w:b/>
      <w:color w:val="000000"/>
    </w:rPr>
  </w:style>
  <w:style w:type="paragraph" w:customStyle="1" w:styleId="QuestionParagraph">
    <w:name w:val="Question Paragraph"/>
    <w:pPr>
      <w:widowControl/>
      <w:numPr>
        <w:ilvl w:val="0"/>
        <w:numId w:val="7"/>
      </w:numPr>
      <w:shd w:val="clear" w:color="auto" w:fill="D9D9D9"/>
      <w:suppressAutoHyphens/>
      <w:spacing w:before="0" w:after="120"/>
      <w:ind w:left="357" w:right="0" w:hanging="357"/>
    </w:pPr>
    <w:rPr>
      <w:rFonts w:ascii="Arial" w:eastAsia="Arial Unicode MS" w:hAnsi="Arial" w:cs="Arial"/>
      <w:color w:val="000000"/>
      <w:sz w:val="22"/>
      <w:szCs w:val="22"/>
      <w:lang w:val="en-US" w:eastAsia="zh-CN" w:bidi="ar-SA"/>
    </w:rPr>
  </w:style>
  <w:style w:type="paragraph" w:customStyle="1" w:styleId="BulletList1Pattern">
    <w:name w:val="Bullet List 1 + Pattern"/>
    <w:basedOn w:val="BulletList1"/>
    <w:pPr>
      <w:shd w:val="clear" w:color="auto" w:fill="D9D9D9"/>
      <w:spacing w:before="0" w:after="120" w:line="240" w:lineRule="auto"/>
      <w:ind w:left="714" w:right="0" w:hanging="357"/>
    </w:pPr>
    <w:rPr>
      <w:color w:val="000000"/>
    </w:rPr>
  </w:style>
  <w:style w:type="paragraph" w:customStyle="1" w:styleId="BulletList2Pattern">
    <w:name w:val="Bullet List 2 + Pattern"/>
    <w:basedOn w:val="BulletList2"/>
    <w:pPr>
      <w:shd w:val="clear" w:color="auto" w:fill="D9D9D9"/>
      <w:ind w:left="1077" w:right="0" w:hanging="720"/>
    </w:pPr>
    <w:rPr>
      <w:color w:val="000000"/>
    </w:rPr>
  </w:style>
  <w:style w:type="paragraph" w:customStyle="1" w:styleId="TestimoniumContract">
    <w:name w:val="Testimonium Contract"/>
    <w:basedOn w:val="Paragraph"/>
    <w:rPr>
      <w:color w:val="000000"/>
    </w:rPr>
  </w:style>
  <w:style w:type="paragraph" w:customStyle="1" w:styleId="TestimoniumDeed">
    <w:name w:val="Testimonium Deed"/>
    <w:basedOn w:val="Paragraph"/>
    <w:rPr>
      <w:color w:val="000000"/>
    </w:rPr>
  </w:style>
  <w:style w:type="paragraph" w:customStyle="1" w:styleId="Titlesubclause2">
    <w:name w:val="Title subclause2"/>
    <w:basedOn w:val="Untitledsubclause2"/>
    <w:rPr>
      <w:b/>
      <w:color w:val="000000"/>
    </w:rPr>
  </w:style>
  <w:style w:type="paragraph" w:customStyle="1" w:styleId="Titlesubclause3">
    <w:name w:val="Title subclause3"/>
    <w:basedOn w:val="Untitledsubclause3"/>
    <w:rPr>
      <w:b/>
      <w:color w:val="000000"/>
    </w:rPr>
  </w:style>
  <w:style w:type="paragraph" w:customStyle="1" w:styleId="Titlesubclause4">
    <w:name w:val="Title subclause4"/>
    <w:basedOn w:val="Untitledsubclause4"/>
    <w:rPr>
      <w:b/>
      <w:color w:val="000000"/>
    </w:rPr>
  </w:style>
  <w:style w:type="paragraph" w:customStyle="1" w:styleId="UntitledClause">
    <w:name w:val="Untitled Clause"/>
    <w:basedOn w:val="TitleClause"/>
    <w:pPr>
      <w:spacing w:before="120" w:after="240"/>
    </w:pPr>
    <w:rPr>
      <w:b w:val="0"/>
      <w:color w:val="000000"/>
    </w:rPr>
  </w:style>
  <w:style w:type="paragraph" w:customStyle="1" w:styleId="Titlesubclause1">
    <w:name w:val="Title subclause1"/>
    <w:basedOn w:val="Untitledsubclause1"/>
    <w:pPr>
      <w:spacing w:before="120" w:after="120"/>
    </w:pPr>
    <w:rPr>
      <w:b/>
      <w:color w:val="000000"/>
    </w:rPr>
  </w:style>
  <w:style w:type="paragraph" w:customStyle="1" w:styleId="Schedule">
    <w:name w:val="Schedule"/>
    <w:pPr>
      <w:widowControl/>
      <w:numPr>
        <w:ilvl w:val="0"/>
        <w:numId w:val="4"/>
      </w:numPr>
      <w:suppressAutoHyphens/>
      <w:spacing w:before="240" w:after="240" w:line="240" w:lineRule="atLeast"/>
    </w:pPr>
    <w:rPr>
      <w:rFonts w:ascii="Arial" w:eastAsia="Arial Unicode MS" w:hAnsi="Arial" w:cs="Arial"/>
      <w:b/>
      <w:color w:val="000000"/>
      <w:sz w:val="22"/>
      <w:szCs w:val="22"/>
      <w:lang w:val="en-US" w:eastAsia="zh-CN" w:bidi="ar-SA"/>
    </w:rPr>
  </w:style>
  <w:style w:type="paragraph" w:customStyle="1" w:styleId="ScheduleTitle">
    <w:name w:val="Schedule Title"/>
    <w:basedOn w:val="Paragraph"/>
    <w:rPr>
      <w:b/>
      <w:color w:val="000000"/>
    </w:rPr>
  </w:style>
  <w:style w:type="paragraph" w:customStyle="1" w:styleId="Part">
    <w:name w:val="Part"/>
    <w:basedOn w:val="Paragraph"/>
    <w:pPr>
      <w:numPr>
        <w:ilvl w:val="0"/>
        <w:numId w:val="4"/>
      </w:numPr>
      <w:spacing w:before="240" w:after="240"/>
      <w:jc w:val="left"/>
    </w:pPr>
    <w:rPr>
      <w:b/>
      <w:color w:val="000000"/>
    </w:rPr>
  </w:style>
  <w:style w:type="paragraph" w:customStyle="1" w:styleId="AnnexTitle">
    <w:name w:val="Annex Title"/>
    <w:basedOn w:val="Paragraph"/>
    <w:next w:val="Paragraph"/>
    <w:pPr>
      <w:spacing w:before="240" w:after="240"/>
    </w:pPr>
    <w:rPr>
      <w:b/>
      <w:color w:val="000000"/>
    </w:rPr>
  </w:style>
  <w:style w:type="paragraph" w:customStyle="1" w:styleId="PartTitle">
    <w:name w:val="Part Title"/>
    <w:basedOn w:val="Paragraph"/>
    <w:rPr>
      <w:b/>
      <w:color w:val="000000"/>
    </w:rPr>
  </w:style>
  <w:style w:type="paragraph" w:customStyle="1" w:styleId="Testimonium">
    <w:name w:val="Testimonium"/>
    <w:basedOn w:val="Paragraph"/>
    <w:rPr>
      <w:color w:val="000000"/>
    </w:rPr>
  </w:style>
  <w:style w:type="paragraph" w:customStyle="1" w:styleId="NoNumTitle-Clause">
    <w:name w:val="No Num Title - Clause"/>
    <w:basedOn w:val="TitleClause"/>
    <w:pPr>
      <w:numPr>
        <w:ilvl w:val="0"/>
        <w:numId w:val="0"/>
      </w:numPr>
      <w:ind w:left="720" w:right="0" w:firstLine="0"/>
    </w:pPr>
    <w:rPr>
      <w:color w:val="000000"/>
    </w:rPr>
  </w:style>
  <w:style w:type="paragraph" w:customStyle="1" w:styleId="NoNumTitlesubclause1">
    <w:name w:val="No Num Title subclause1"/>
    <w:basedOn w:val="Titlesubclause1"/>
    <w:pPr>
      <w:numPr>
        <w:ilvl w:val="0"/>
        <w:numId w:val="0"/>
      </w:numPr>
      <w:ind w:left="720" w:right="0" w:firstLine="0"/>
    </w:pPr>
    <w:rPr>
      <w:color w:val="000000"/>
    </w:rPr>
  </w:style>
  <w:style w:type="paragraph" w:customStyle="1" w:styleId="AddressLine">
    <w:name w:val="Address Line"/>
    <w:basedOn w:val="Paragraph"/>
    <w:rPr>
      <w:color w:val="000000"/>
    </w:rPr>
  </w:style>
  <w:style w:type="paragraph" w:customStyle="1" w:styleId="Date">
    <w:name w:val="Date"/>
    <w:basedOn w:val="Paragraph"/>
    <w:rPr>
      <w:color w:val="000000"/>
    </w:rPr>
  </w:style>
  <w:style w:type="paragraph" w:customStyle="1" w:styleId="SalutationPara">
    <w:name w:val="Salutation Para"/>
    <w:basedOn w:val="Paragraph"/>
    <w:next w:val="Paragraph"/>
    <w:pPr>
      <w:spacing w:before="240" w:after="120"/>
    </w:pPr>
    <w:rPr>
      <w:color w:val="000000"/>
    </w:rPr>
  </w:style>
  <w:style w:type="paragraph" w:customStyle="1" w:styleId="Letterhead">
    <w:name w:val="Letterhead"/>
    <w:basedOn w:val="Paragraph"/>
    <w:rPr>
      <w:i/>
      <w:color w:val="000000"/>
    </w:rPr>
  </w:style>
  <w:style w:type="paragraph" w:customStyle="1" w:styleId="LetterTitle">
    <w:name w:val="Letter Title"/>
    <w:basedOn w:val="Paragraph"/>
    <w:rPr>
      <w:b/>
      <w:color w:val="000000"/>
    </w:rPr>
  </w:style>
  <w:style w:type="paragraph" w:customStyle="1" w:styleId="LongQuestionPara">
    <w:name w:val="Long Question Para"/>
    <w:basedOn w:val="Paragraph"/>
    <w:pPr>
      <w:numPr>
        <w:ilvl w:val="0"/>
        <w:numId w:val="17"/>
      </w:numPr>
      <w:spacing w:before="240" w:after="240" w:line="240" w:lineRule="auto"/>
    </w:pPr>
    <w:rPr>
      <w:color w:val="000000"/>
      <w:sz w:val="20"/>
      <w:lang w:val="en-US"/>
    </w:rPr>
  </w:style>
  <w:style w:type="paragraph" w:customStyle="1" w:styleId="ShortQuestionPara">
    <w:name w:val="Short Question Para"/>
    <w:basedOn w:val="Paragraph"/>
    <w:pPr>
      <w:shd w:val="clear" w:color="auto" w:fill="D9D9D9"/>
      <w:tabs>
        <w:tab w:val="left" w:pos="270"/>
      </w:tabs>
      <w:spacing w:before="0" w:after="40" w:line="240" w:lineRule="auto"/>
    </w:pPr>
    <w:rPr>
      <w:bCs/>
      <w:color w:val="000000"/>
      <w:sz w:val="20"/>
      <w:lang w:val="en-US"/>
    </w:rPr>
  </w:style>
  <w:style w:type="paragraph" w:customStyle="1" w:styleId="811D3A974D454A258B71E3C4DE24C4F210">
    <w:name w:val="811D3A974D454A258B71E3C4DE24C4F210"/>
    <w:pPr>
      <w:widowControl/>
      <w:suppressAutoHyphens/>
      <w:spacing w:before="0" w:after="120"/>
    </w:pPr>
    <w:rPr>
      <w:rFonts w:ascii="Arial" w:eastAsia="Arial Unicode MS" w:hAnsi="Arial" w:cs="Arial"/>
      <w:color w:val="000000"/>
      <w:sz w:val="24"/>
      <w:szCs w:val="22"/>
      <w:lang w:val="en-US" w:eastAsia="zh-CN" w:bidi="ar-SA"/>
    </w:rPr>
  </w:style>
  <w:style w:type="paragraph" w:customStyle="1" w:styleId="ListParagraphLevel3">
    <w:name w:val="List Paragraph Level 3"/>
    <w:pPr>
      <w:widowControl/>
      <w:suppressAutoHyphens/>
      <w:spacing w:before="0" w:after="120"/>
      <w:ind w:left="2160" w:right="0" w:firstLine="0"/>
    </w:pPr>
    <w:rPr>
      <w:rFonts w:ascii="Times New Roman" w:eastAsia="Times New Roman" w:hAnsi="Times New Roman" w:cs="Times New Roman"/>
      <w:color w:val="000000"/>
      <w:sz w:val="24"/>
      <w:szCs w:val="20"/>
      <w:lang w:val="en-IE" w:eastAsia="zh-CN" w:bidi="ar-SA"/>
    </w:rPr>
  </w:style>
  <w:style w:type="paragraph" w:customStyle="1" w:styleId="DocumentTitle">
    <w:name w:val="Document Title"/>
    <w:basedOn w:val="Paragraph"/>
    <w:pPr>
      <w:jc w:val="center"/>
    </w:pPr>
    <w:rPr>
      <w:color w:val="000000"/>
      <w:sz w:val="28"/>
    </w:rPr>
  </w:style>
  <w:style w:type="paragraph" w:customStyle="1" w:styleId="Title-Clause">
    <w:name w:val="Title - Clause"/>
    <w:basedOn w:val="Normal"/>
    <w:pPr>
      <w:keepNext/>
      <w:tabs>
        <w:tab w:val="left" w:pos="720"/>
      </w:tabs>
      <w:spacing w:before="240" w:after="240" w:line="300" w:lineRule="atLeast"/>
      <w:ind w:left="720" w:right="0" w:hanging="720"/>
      <w:jc w:val="both"/>
    </w:pPr>
    <w:rPr>
      <w:rFonts w:ascii="Arial" w:eastAsia="Arial Unicode MS" w:hAnsi="Arial" w:cs="Arial"/>
      <w:b/>
      <w:color w:val="000000"/>
      <w:kern w:val="1"/>
      <w:szCs w:val="20"/>
    </w:rPr>
  </w:style>
  <w:style w:type="paragraph" w:customStyle="1" w:styleId="Para-Clause-nonum">
    <w:name w:val="Para - Clause - no num"/>
    <w:basedOn w:val="Normal"/>
    <w:next w:val="Title-Clause"/>
    <w:pPr>
      <w:spacing w:before="120" w:after="120" w:line="300" w:lineRule="atLeast"/>
      <w:ind w:left="720" w:right="0" w:firstLine="0"/>
      <w:jc w:val="both"/>
    </w:pPr>
    <w:rPr>
      <w:rFonts w:ascii="Arial" w:eastAsia="Arial Unicode MS" w:hAnsi="Arial" w:cs="Arial"/>
      <w:color w:val="000000"/>
      <w:szCs w:val="20"/>
    </w:rPr>
  </w:style>
  <w:style w:type="paragraph" w:customStyle="1" w:styleId="Para-Clause">
    <w:name w:val="Para - Clause"/>
    <w:basedOn w:val="Title-Clause"/>
    <w:pPr>
      <w:spacing w:before="120" w:after="240"/>
    </w:pPr>
    <w:rPr>
      <w:b w:val="0"/>
      <w:color w:val="000000"/>
    </w:rPr>
  </w:style>
  <w:style w:type="paragraph" w:customStyle="1" w:styleId="CoversheetParagraph">
    <w:name w:val="Coversheet Paragraph"/>
    <w:basedOn w:val="Normal"/>
    <w:pPr>
      <w:spacing w:before="0" w:after="0"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rPr>
      <w:caps w:val="0"/>
      <w:smallCaps w:val="0"/>
      <w:color w:val="000000"/>
      <w:sz w:val="22"/>
    </w:rPr>
  </w:style>
  <w:style w:type="paragraph" w:customStyle="1" w:styleId="CoversheetStaticText">
    <w:name w:val="Coversheet Static Text"/>
    <w:basedOn w:val="CoversheetIntro"/>
    <w:rPr>
      <w:b w:val="0"/>
      <w:color w:val="000000"/>
    </w:rPr>
  </w:style>
  <w:style w:type="paragraph" w:customStyle="1" w:styleId="CoversheetParty">
    <w:name w:val="Coversheet Party"/>
    <w:basedOn w:val="CoversheetIntro"/>
    <w:rPr>
      <w:color w:val="000000"/>
    </w:rPr>
  </w:style>
  <w:style w:type="paragraph" w:customStyle="1" w:styleId="NoNumUntitledClause">
    <w:name w:val="No Num Untitled Clause"/>
    <w:basedOn w:val="UntitledClause"/>
    <w:pPr>
      <w:numPr>
        <w:ilvl w:val="0"/>
        <w:numId w:val="0"/>
      </w:numPr>
      <w:ind w:left="720" w:right="0" w:firstLine="0"/>
    </w:pPr>
    <w:rPr>
      <w:color w:val="000000"/>
    </w:rPr>
  </w:style>
  <w:style w:type="paragraph" w:customStyle="1" w:styleId="BackgroundSubclause1">
    <w:name w:val="Background Subclause1"/>
    <w:basedOn w:val="Background"/>
    <w:pPr>
      <w:numPr>
        <w:ilvl w:val="0"/>
        <w:numId w:val="20"/>
      </w:numPr>
    </w:pPr>
    <w:rPr>
      <w:color w:val="000000"/>
    </w:rPr>
  </w:style>
  <w:style w:type="paragraph" w:customStyle="1" w:styleId="BackgroundSubclause2">
    <w:name w:val="Background Subclause2"/>
    <w:basedOn w:val="Background"/>
    <w:pPr>
      <w:numPr>
        <w:ilvl w:val="0"/>
        <w:numId w:val="20"/>
      </w:numPr>
    </w:pPr>
    <w:rPr>
      <w:color w:val="000000"/>
    </w:rPr>
  </w:style>
  <w:style w:type="paragraph" w:customStyle="1" w:styleId="HeadingLevel2CQA">
    <w:name w:val="Heading Level 2 CQA"/>
    <w:basedOn w:val="HeadingLevel2"/>
    <w:rPr>
      <w:color w:val="000000"/>
    </w:rPr>
  </w:style>
  <w:style w:type="paragraph" w:customStyle="1" w:styleId="ClauseBullet1">
    <w:name w:val="Clause Bullet 1"/>
    <w:basedOn w:val="ParaClause"/>
    <w:pPr>
      <w:numPr>
        <w:ilvl w:val="0"/>
        <w:numId w:val="18"/>
      </w:numPr>
      <w:ind w:left="1077" w:right="0" w:hanging="357"/>
    </w:pPr>
    <w:rPr>
      <w:color w:val="000000"/>
    </w:rPr>
  </w:style>
  <w:style w:type="paragraph" w:customStyle="1" w:styleId="ClauseBullet2">
    <w:name w:val="Clause Bullet 2"/>
    <w:basedOn w:val="ParaClause"/>
    <w:pPr>
      <w:numPr>
        <w:ilvl w:val="0"/>
        <w:numId w:val="12"/>
      </w:numPr>
      <w:ind w:left="1434" w:right="0" w:hanging="357"/>
    </w:pPr>
    <w:rPr>
      <w:color w:val="000000"/>
    </w:rPr>
  </w:style>
  <w:style w:type="paragraph" w:customStyle="1" w:styleId="subclause1Bullet1">
    <w:name w:val="subclause 1 Bullet 1"/>
    <w:basedOn w:val="Parasubclause1"/>
    <w:pPr>
      <w:numPr>
        <w:ilvl w:val="0"/>
        <w:numId w:val="16"/>
      </w:numPr>
      <w:ind w:left="1077" w:right="0" w:hanging="357"/>
    </w:pPr>
    <w:rPr>
      <w:color w:val="000000"/>
    </w:rPr>
  </w:style>
  <w:style w:type="paragraph" w:customStyle="1" w:styleId="subclause2Bullet1">
    <w:name w:val="subclause 2 Bullet 1"/>
    <w:basedOn w:val="Parasubclause2"/>
    <w:pPr>
      <w:numPr>
        <w:ilvl w:val="0"/>
        <w:numId w:val="15"/>
      </w:numPr>
      <w:ind w:left="1434" w:right="0" w:hanging="357"/>
    </w:pPr>
    <w:rPr>
      <w:color w:val="000000"/>
    </w:rPr>
  </w:style>
  <w:style w:type="paragraph" w:customStyle="1" w:styleId="subclause3Bullet1">
    <w:name w:val="subclause 3 Bullet 1"/>
    <w:basedOn w:val="Parasubclause3"/>
    <w:pPr>
      <w:numPr>
        <w:ilvl w:val="0"/>
        <w:numId w:val="14"/>
      </w:numPr>
      <w:ind w:left="2273" w:right="0" w:hanging="357"/>
    </w:pPr>
    <w:rPr>
      <w:color w:val="000000"/>
    </w:rPr>
  </w:style>
  <w:style w:type="paragraph" w:customStyle="1" w:styleId="subclause1Bullet2">
    <w:name w:val="subclause 1 Bullet 2"/>
    <w:basedOn w:val="Parasubclause1"/>
    <w:pPr>
      <w:numPr>
        <w:ilvl w:val="0"/>
        <w:numId w:val="13"/>
      </w:numPr>
      <w:ind w:left="1434" w:right="0" w:hanging="357"/>
    </w:pPr>
    <w:rPr>
      <w:color w:val="000000"/>
    </w:rPr>
  </w:style>
  <w:style w:type="paragraph" w:customStyle="1" w:styleId="subclause2Bullet2">
    <w:name w:val="subclause 2 Bullet 2"/>
    <w:basedOn w:val="Parasubclause2"/>
    <w:pPr>
      <w:numPr>
        <w:ilvl w:val="0"/>
        <w:numId w:val="8"/>
      </w:numPr>
      <w:ind w:left="2273" w:right="0" w:hanging="357"/>
    </w:pPr>
    <w:rPr>
      <w:color w:val="000000"/>
    </w:rPr>
  </w:style>
  <w:style w:type="paragraph" w:customStyle="1" w:styleId="subclause3Bullet2">
    <w:name w:val="subclause 3 Bullet 2"/>
    <w:basedOn w:val="Parasubclause3"/>
    <w:pPr>
      <w:numPr>
        <w:ilvl w:val="0"/>
        <w:numId w:val="19"/>
      </w:numPr>
      <w:ind w:left="2982" w:right="0" w:hanging="357"/>
    </w:pPr>
    <w:rPr>
      <w:color w:val="000000"/>
    </w:rPr>
  </w:style>
  <w:style w:type="paragraph" w:customStyle="1" w:styleId="DefinedTermBullet">
    <w:name w:val="Defined Term Bullet"/>
    <w:basedOn w:val="DefinedTermPara"/>
    <w:pPr>
      <w:numPr>
        <w:ilvl w:val="0"/>
        <w:numId w:val="3"/>
      </w:numPr>
    </w:pPr>
    <w:rPr>
      <w:color w:val="000000"/>
    </w:rPr>
  </w:style>
  <w:style w:type="paragraph" w:customStyle="1" w:styleId="DefinedTermNumber">
    <w:name w:val="Defined Term Number"/>
    <w:basedOn w:val="DefinedTermPara"/>
    <w:pPr>
      <w:numPr>
        <w:ilvl w:val="0"/>
        <w:numId w:val="22"/>
      </w:numPr>
    </w:pPr>
    <w:rPr>
      <w:color w:val="000000"/>
    </w:rPr>
  </w:style>
  <w:style w:type="paragraph" w:customStyle="1" w:styleId="AdditionalTitle">
    <w:name w:val="Additional Title"/>
    <w:basedOn w:val="Paragraph"/>
    <w:pPr>
      <w:jc w:val="left"/>
    </w:pPr>
    <w:rPr>
      <w:b/>
      <w:color w:val="000000"/>
      <w:sz w:val="24"/>
    </w:rPr>
  </w:style>
  <w:style w:type="paragraph" w:customStyle="1" w:styleId="NoNumUntitledsubclause1">
    <w:name w:val="No Num Untitled subclause 1"/>
    <w:basedOn w:val="Untitledsubclause1"/>
    <w:pPr>
      <w:numPr>
        <w:ilvl w:val="0"/>
        <w:numId w:val="0"/>
      </w:numPr>
      <w:ind w:left="720" w:right="0" w:firstLine="0"/>
    </w:pPr>
    <w:rPr>
      <w:color w:val="000000"/>
    </w:rPr>
  </w:style>
  <w:style w:type="paragraph" w:customStyle="1" w:styleId="BackgroundParaClause">
    <w:name w:val="Background Para Clause"/>
    <w:basedOn w:val="Background"/>
    <w:pPr>
      <w:numPr>
        <w:ilvl w:val="0"/>
        <w:numId w:val="0"/>
      </w:numPr>
      <w:ind w:left="0" w:right="0" w:firstLine="0"/>
    </w:pPr>
    <w:rPr>
      <w:color w:val="000000"/>
    </w:rPr>
  </w:style>
  <w:style w:type="paragraph" w:customStyle="1" w:styleId="BackgroundParaSubclause1">
    <w:name w:val="Background Para Subclause1"/>
    <w:basedOn w:val="BackgroundSubclause1"/>
    <w:pPr>
      <w:numPr>
        <w:ilvl w:val="0"/>
        <w:numId w:val="0"/>
      </w:numPr>
      <w:ind w:left="994" w:right="0" w:firstLine="0"/>
    </w:pPr>
    <w:rPr>
      <w:color w:val="000000"/>
      <w:lang w:val="en-US"/>
    </w:rPr>
  </w:style>
  <w:style w:type="paragraph" w:customStyle="1" w:styleId="BackgroundParaSubclause2">
    <w:name w:val="Background Para Subclause2"/>
    <w:basedOn w:val="BackgroundSubclause2"/>
    <w:pPr>
      <w:numPr>
        <w:ilvl w:val="0"/>
        <w:numId w:val="0"/>
      </w:numPr>
      <w:ind w:left="1701" w:right="0" w:firstLine="0"/>
    </w:pPr>
    <w:rPr>
      <w:color w:val="000000"/>
      <w:lang w:val="en-US"/>
    </w:rPr>
  </w:style>
  <w:style w:type="paragraph" w:customStyle="1" w:styleId="ClauseBulletPara">
    <w:name w:val="Clause Bullet Para"/>
    <w:basedOn w:val="ClauseBullet1"/>
    <w:pPr>
      <w:numPr>
        <w:ilvl w:val="0"/>
        <w:numId w:val="0"/>
      </w:numPr>
      <w:ind w:left="1080" w:right="0" w:firstLine="0"/>
    </w:pPr>
    <w:rPr>
      <w:color w:val="000000"/>
      <w:lang w:val="en-US"/>
    </w:rPr>
  </w:style>
  <w:style w:type="paragraph" w:customStyle="1" w:styleId="ClauseBullet2Para">
    <w:name w:val="Clause Bullet 2 Para"/>
    <w:basedOn w:val="ClauseBullet2"/>
    <w:pPr>
      <w:numPr>
        <w:ilvl w:val="0"/>
        <w:numId w:val="0"/>
      </w:numPr>
      <w:ind w:left="1440" w:right="0" w:firstLine="0"/>
    </w:pPr>
    <w:rPr>
      <w:color w:val="000000"/>
      <w:lang w:val="en-US"/>
    </w:rPr>
  </w:style>
  <w:style w:type="paragraph" w:customStyle="1" w:styleId="ACTJurisdictionCheckList">
    <w:name w:val="ACTJurisdictionCheckList"/>
    <w:basedOn w:val="Normal"/>
    <w:pPr>
      <w:spacing w:before="0"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rPr>
      <w:color w:val="000000"/>
    </w:rPr>
  </w:style>
  <w:style w:type="paragraph" w:customStyle="1" w:styleId="ScheduleTitleClause">
    <w:name w:val="Schedule Title Clause"/>
    <w:basedOn w:val="Normal"/>
    <w:pPr>
      <w:keepNext/>
      <w:numPr>
        <w:ilvl w:val="0"/>
        <w:numId w:val="4"/>
      </w:numPr>
      <w:spacing w:before="240" w:after="240" w:line="300" w:lineRule="atLeast"/>
      <w:jc w:val="both"/>
    </w:pPr>
    <w:rPr>
      <w:rFonts w:ascii="Arial" w:eastAsia="Arial Unicode MS" w:hAnsi="Arial" w:cs="Arial"/>
      <w:b/>
      <w:color w:val="000000"/>
      <w:kern w:val="1"/>
      <w:szCs w:val="20"/>
    </w:rPr>
  </w:style>
  <w:style w:type="paragraph" w:customStyle="1" w:styleId="ScheduleUntitledsubclause1">
    <w:name w:val="Schedule Untitled subclause 1"/>
    <w:basedOn w:val="Normal"/>
    <w:pPr>
      <w:numPr>
        <w:ilvl w:val="0"/>
        <w:numId w:val="4"/>
      </w:numPr>
      <w:spacing w:before="280" w:after="120" w:line="300" w:lineRule="atLeast"/>
      <w:jc w:val="both"/>
    </w:pPr>
    <w:rPr>
      <w:rFonts w:ascii="Arial" w:eastAsia="Arial Unicode MS" w:hAnsi="Arial" w:cs="Arial"/>
      <w:color w:val="000000"/>
      <w:szCs w:val="20"/>
    </w:rPr>
  </w:style>
  <w:style w:type="paragraph" w:customStyle="1" w:styleId="ScheduleUntitledsubclause2">
    <w:name w:val="Schedule Untitled subclause 2"/>
    <w:basedOn w:val="Normal"/>
    <w:pPr>
      <w:numPr>
        <w:ilvl w:val="0"/>
        <w:numId w:val="4"/>
      </w:numPr>
      <w:spacing w:before="0" w:after="120" w:line="300" w:lineRule="atLeast"/>
      <w:jc w:val="both"/>
    </w:pPr>
    <w:rPr>
      <w:rFonts w:ascii="Arial" w:eastAsia="Arial Unicode MS" w:hAnsi="Arial" w:cs="Arial"/>
      <w:color w:val="000000"/>
      <w:szCs w:val="20"/>
    </w:rPr>
  </w:style>
  <w:style w:type="paragraph" w:customStyle="1" w:styleId="ScheduleUntitledsubclause3">
    <w:name w:val="Schedule Untitled subclause 3"/>
    <w:basedOn w:val="Normal"/>
    <w:pPr>
      <w:numPr>
        <w:ilvl w:val="0"/>
        <w:numId w:val="4"/>
      </w:numPr>
      <w:tabs>
        <w:tab w:val="left" w:pos="2261"/>
      </w:tabs>
      <w:spacing w:before="0" w:after="120" w:line="300" w:lineRule="atLeast"/>
      <w:jc w:val="both"/>
    </w:pPr>
    <w:rPr>
      <w:rFonts w:ascii="Arial" w:eastAsia="Arial Unicode MS" w:hAnsi="Arial" w:cs="Arial"/>
      <w:color w:val="000000"/>
      <w:szCs w:val="20"/>
    </w:rPr>
  </w:style>
  <w:style w:type="paragraph" w:customStyle="1" w:styleId="ScheduleUntitledsubclause4">
    <w:name w:val="Schedule Untitled subclause 4"/>
    <w:basedOn w:val="Normal"/>
    <w:pPr>
      <w:spacing w:before="0" w:after="120" w:line="300" w:lineRule="atLeast"/>
      <w:jc w:val="both"/>
    </w:pPr>
    <w:rPr>
      <w:rFonts w:ascii="Arial" w:eastAsia="Arial Unicode MS" w:hAnsi="Arial" w:cs="Arial"/>
      <w:color w:val="000000"/>
      <w:szCs w:val="20"/>
    </w:rPr>
  </w:style>
  <w:style w:type="paragraph" w:customStyle="1" w:styleId="BulletListPattern1">
    <w:name w:val="Bullet List Pattern 1"/>
    <w:basedOn w:val="BulletList1"/>
    <w:pPr>
      <w:shd w:val="clear" w:color="auto" w:fill="D9D9D9"/>
      <w:spacing w:before="0" w:after="120" w:line="240" w:lineRule="auto"/>
      <w:ind w:left="714" w:right="0" w:hanging="357"/>
    </w:pPr>
    <w:rPr>
      <w:color w:val="000000"/>
    </w:rPr>
  </w:style>
  <w:style w:type="paragraph" w:customStyle="1" w:styleId="BulletListPattern2">
    <w:name w:val="Bullet List Pattern 2"/>
    <w:basedOn w:val="BulletList2"/>
    <w:pPr>
      <w:shd w:val="clear" w:color="auto" w:fill="D9D9D9"/>
      <w:ind w:left="1077" w:right="0" w:hanging="720"/>
    </w:pPr>
    <w:rPr>
      <w:color w:val="000000"/>
    </w:rPr>
  </w:style>
  <w:style w:type="paragraph" w:customStyle="1" w:styleId="ScheduleUntitledClause">
    <w:name w:val="Schedule Untitled Clause"/>
    <w:basedOn w:val="ScheduleTitleClause"/>
    <w:pPr>
      <w:spacing w:before="120" w:after="240"/>
    </w:pPr>
    <w:rPr>
      <w:b w:val="0"/>
      <w:color w:val="000000"/>
    </w:rPr>
  </w:style>
  <w:style w:type="paragraph" w:customStyle="1" w:styleId="EmptyClausePara">
    <w:name w:val="Empty Clause Para"/>
    <w:basedOn w:val="IgnoredSpacing"/>
    <w:rPr>
      <w:color w:val="000000"/>
    </w:rPr>
  </w:style>
  <w:style w:type="paragraph" w:customStyle="1" w:styleId="ListParagraph">
    <w:name w:val="List Paragraph"/>
    <w:basedOn w:val="Normal"/>
    <w:pPr>
      <w:ind w:left="720" w:right="0" w:firstLine="0"/>
    </w:pPr>
    <w:rPr>
      <w:color w:val="000000"/>
    </w:rPr>
  </w:style>
  <w:style w:type="paragraph" w:customStyle="1" w:styleId="ScheduleTitlesubclause1">
    <w:name w:val="Schedule Title subclause1"/>
    <w:basedOn w:val="ScheduleUntitledsubclause1"/>
    <w:pPr>
      <w:spacing w:before="120" w:after="120"/>
    </w:pPr>
    <w:rPr>
      <w:b/>
      <w:color w:val="000000"/>
    </w:rPr>
  </w:style>
  <w:style w:type="paragraph" w:customStyle="1" w:styleId="835FF0B0D5344FE4A8EE41F54AA7E17C16">
    <w:name w:val="835FF0B0D5344FE4A8EE41F54AA7E17C16"/>
    <w:pPr>
      <w:widowControl/>
      <w:suppressAutoHyphens/>
      <w:spacing w:before="0" w:after="120"/>
    </w:pPr>
    <w:rPr>
      <w:rFonts w:ascii="Arial" w:eastAsia="Times New Roman" w:hAnsi="Arial" w:cs="Arial"/>
      <w:color w:val="000000"/>
      <w:sz w:val="24"/>
      <w:szCs w:val="24"/>
      <w:lang w:val="en-US" w:eastAsia="zh-CN" w:bidi="ar-SA"/>
    </w:rPr>
  </w:style>
  <w:style w:type="paragraph" w:customStyle="1" w:styleId="CommentText">
    <w:name w:val="Comment Text"/>
    <w:basedOn w:val="Normal"/>
    <w:pPr>
      <w:spacing w:line="240" w:lineRule="auto"/>
    </w:pPr>
    <w:rPr>
      <w:color w:val="000000"/>
      <w:sz w:val="20"/>
      <w:szCs w:val="20"/>
    </w:rPr>
  </w:style>
  <w:style w:type="paragraph" w:customStyle="1" w:styleId="SectorSpecificNoteTitle">
    <w:name w:val="Sector Specific Note Title"/>
    <w:basedOn w:val="JurisdictionDraftingnoteTitle"/>
    <w:rPr>
      <w:color w:val="000000"/>
    </w:rPr>
  </w:style>
  <w:style w:type="paragraph" w:customStyle="1" w:styleId="IgnoredEmptysubclause">
    <w:name w:val="Ignored Empty subclause"/>
    <w:basedOn w:val="Normal"/>
    <w:rPr>
      <w:color w:val="000000"/>
    </w:rPr>
  </w:style>
  <w:style w:type="paragraph" w:styleId="TOC1">
    <w:name w:val="toc 1"/>
    <w:basedOn w:val="Normal"/>
    <w:next w:val="Normal"/>
    <w:uiPriority w:val="39"/>
    <w:pPr>
      <w:spacing w:before="0" w:after="100" w:line="240" w:lineRule="auto"/>
    </w:pPr>
  </w:style>
  <w:style w:type="paragraph" w:styleId="TOC2">
    <w:name w:val="toc 2"/>
    <w:basedOn w:val="Index"/>
    <w:uiPriority w:val="39"/>
    <w:pPr>
      <w:tabs>
        <w:tab w:val="right" w:leader="dot" w:pos="9355"/>
      </w:tabs>
      <w:ind w:left="283" w:right="0" w:firstLine="0"/>
    </w:pPr>
  </w:style>
  <w:style w:type="paragraph" w:styleId="TOC3">
    <w:name w:val="toc 3"/>
    <w:basedOn w:val="Index"/>
    <w:uiPriority w:val="39"/>
    <w:pPr>
      <w:tabs>
        <w:tab w:val="right" w:leader="dot" w:pos="9072"/>
      </w:tabs>
      <w:ind w:left="566" w:right="0" w:firstLine="0"/>
    </w:pPr>
  </w:style>
  <w:style w:type="paragraph" w:styleId="TOC4">
    <w:name w:val="toc 4"/>
    <w:basedOn w:val="Index"/>
    <w:uiPriority w:val="39"/>
    <w:pPr>
      <w:tabs>
        <w:tab w:val="right" w:leader="dot" w:pos="8789"/>
      </w:tabs>
      <w:ind w:left="849" w:right="0" w:firstLine="0"/>
    </w:pPr>
  </w:style>
  <w:style w:type="paragraph" w:styleId="TOC5">
    <w:name w:val="toc 5"/>
    <w:basedOn w:val="Index"/>
    <w:uiPriority w:val="39"/>
    <w:pPr>
      <w:tabs>
        <w:tab w:val="right" w:leader="dot" w:pos="8506"/>
      </w:tabs>
      <w:ind w:left="1132" w:right="0" w:firstLine="0"/>
    </w:pPr>
  </w:style>
  <w:style w:type="paragraph" w:styleId="TOC6">
    <w:name w:val="toc 6"/>
    <w:basedOn w:val="Index"/>
    <w:uiPriority w:val="39"/>
    <w:pPr>
      <w:tabs>
        <w:tab w:val="right" w:leader="dot" w:pos="8223"/>
      </w:tabs>
      <w:ind w:left="1415" w:right="0" w:firstLine="0"/>
    </w:pPr>
  </w:style>
  <w:style w:type="paragraph" w:styleId="TOC7">
    <w:name w:val="toc 7"/>
    <w:basedOn w:val="Index"/>
    <w:uiPriority w:val="39"/>
    <w:pPr>
      <w:tabs>
        <w:tab w:val="right" w:leader="dot" w:pos="7940"/>
      </w:tabs>
      <w:ind w:left="1698" w:right="0" w:firstLine="0"/>
    </w:pPr>
  </w:style>
  <w:style w:type="paragraph" w:styleId="TOC8">
    <w:name w:val="toc 8"/>
    <w:basedOn w:val="Index"/>
    <w:uiPriority w:val="39"/>
    <w:pPr>
      <w:tabs>
        <w:tab w:val="right" w:leader="dot" w:pos="7657"/>
      </w:tabs>
      <w:ind w:left="1981" w:right="0" w:firstLine="0"/>
    </w:pPr>
  </w:style>
  <w:style w:type="paragraph" w:styleId="TOC9">
    <w:name w:val="toc 9"/>
    <w:basedOn w:val="Index"/>
    <w:uiPriority w:val="39"/>
    <w:pPr>
      <w:tabs>
        <w:tab w:val="right" w:leader="dot" w:pos="7374"/>
      </w:tabs>
      <w:ind w:left="2264" w:right="0" w:firstLine="0"/>
    </w:pPr>
  </w:style>
  <w:style w:type="paragraph" w:customStyle="1" w:styleId="Contents10">
    <w:name w:val="Contents 10"/>
    <w:basedOn w:val="Index"/>
    <w:pPr>
      <w:tabs>
        <w:tab w:val="right" w:leader="dot" w:pos="7091"/>
      </w:tabs>
      <w:ind w:left="2547" w:right="0" w:firstLine="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DocSecurity>0</DocSecurity>
  <Lines>0</Lines>
  <Paragraphs>0</Paragraphs>
  <ScaleCrop>false</ScaleCrop>
  <Company/>
  <LinksUpToDate>false</LinksUpToDate>
  <CharactersWithSpaces>0</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2021-12-19T20:22:00Z</dcterms:created>
  <dcterms:modified xsi:type="dcterms:W3CDTF">2021-12-19T20:57:00Z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PartsVariable">
    <vt:lpwstr>&lt;docParts&gt;_x000d__x000a_  &lt;Precedent&gt;agreement&lt;/Precedent&gt;_x000d__x000a_  &lt;Operative&gt;Clause&lt;/Operative&gt;_x000d__x000a_  &lt;TemplateType&gt;null&lt;/TemplateType&gt;_x000d__x000a_  &lt;SignaturePageBreakType&gt;Yes without message&lt;/SignaturePageBreakType&gt;_x000d__x000a_&lt;/docParts&gt;</vt:lpwstr>
  </property>
  <property fmtid="{D5CDD505-2E9C-101B-9397-08002B2CF9AE}" pid="3" name="gentXMLPartID">
    <vt:lpwstr>{20C2BCA7-C0BF-4AE9-8C3B-8BE9F6E2BB27}</vt:lpwstr>
  </property>
</Properties>
</file>